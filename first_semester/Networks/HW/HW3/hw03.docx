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49283C" w14:textId="6C1832C8" w:rsidR="00736504" w:rsidRDefault="00C7104C" w:rsidP="00D10C36">
      <w:pPr>
        <w:pStyle w:val="Title"/>
        <w:rPr>
          <w:sz w:val="20"/>
          <w:szCs w:val="20"/>
        </w:rPr>
      </w:pPr>
      <w:r>
        <w:t>CSCE 475</w:t>
      </w:r>
      <w:r w:rsidR="00623304">
        <w:t xml:space="preserve">3 </w:t>
      </w:r>
      <w:r>
        <w:t>Compute</w:t>
      </w:r>
      <w:r w:rsidR="00D10C36">
        <w:t xml:space="preserve">r Networks </w:t>
      </w:r>
      <w:r w:rsidR="00D10C36" w:rsidRPr="00D10C36">
        <w:t>Homework</w:t>
      </w:r>
      <w:r w:rsidR="00103BAB">
        <w:t xml:space="preserve"> #</w:t>
      </w:r>
      <w:r w:rsidR="00042341">
        <w:t>3</w:t>
      </w:r>
    </w:p>
    <w:p w14:paraId="45995AFE" w14:textId="77777777" w:rsidR="00736504" w:rsidRDefault="00C7104C" w:rsidP="00D10C36">
      <w:pPr>
        <w:pStyle w:val="Title"/>
      </w:pPr>
      <w:r>
        <w:t xml:space="preserve"> </w:t>
      </w:r>
    </w:p>
    <w:p w14:paraId="274489E8" w14:textId="77777777" w:rsidR="00736504" w:rsidRDefault="00736504" w:rsidP="00D10C36"/>
    <w:p w14:paraId="3F593DAC" w14:textId="6BAED72D" w:rsidR="00D10C36" w:rsidRDefault="00D10C36" w:rsidP="00D10C36">
      <w:r>
        <w:t xml:space="preserve">Name: </w:t>
      </w:r>
      <w:r w:rsidR="00197038">
        <w:t>Blake Williams</w:t>
      </w:r>
      <w:r>
        <w:tab/>
      </w:r>
      <w:r>
        <w:tab/>
      </w:r>
      <w:r>
        <w:tab/>
      </w:r>
    </w:p>
    <w:p w14:paraId="5D9FB9BD" w14:textId="0924D8FC" w:rsidR="00D10C36" w:rsidRDefault="00D10C36" w:rsidP="00D10C36">
      <w:r>
        <w:t xml:space="preserve">ID:      </w:t>
      </w:r>
      <w:r w:rsidR="00197038">
        <w:t>010974718</w:t>
      </w:r>
    </w:p>
    <w:p w14:paraId="2FC10537" w14:textId="77777777" w:rsidR="00736504" w:rsidRDefault="00736504" w:rsidP="00D10C36"/>
    <w:p w14:paraId="1AF1CEE6" w14:textId="13B77DF7" w:rsidR="00736504" w:rsidRDefault="00822F5A" w:rsidP="00D10C36">
      <w:r>
        <w:t>3</w:t>
      </w:r>
      <w:r w:rsidR="00162994">
        <w:t>2</w:t>
      </w:r>
      <w:r w:rsidR="00C7104C">
        <w:t xml:space="preserve"> points</w:t>
      </w:r>
    </w:p>
    <w:p w14:paraId="302E3136" w14:textId="5CD76E20" w:rsidR="00D10C36" w:rsidRDefault="00402E01" w:rsidP="00D10C36">
      <w:r>
        <w:t>6</w:t>
      </w:r>
      <w:r w:rsidR="00D10C36">
        <w:t xml:space="preserve"> questions with multiple parts</w:t>
      </w:r>
    </w:p>
    <w:p w14:paraId="7722A5CD" w14:textId="2D773E7B" w:rsidR="00D10C36" w:rsidRDefault="005767CF" w:rsidP="00D10C36">
      <w:pPr>
        <w:rPr>
          <w:b/>
          <w:bCs/>
        </w:rPr>
      </w:pPr>
      <w:r>
        <w:rPr>
          <w:b/>
          <w:bCs/>
        </w:rPr>
        <w:t>Instructions</w:t>
      </w:r>
    </w:p>
    <w:p w14:paraId="1EB26B90" w14:textId="56046931" w:rsidR="005767CF" w:rsidRDefault="005767CF" w:rsidP="005767CF">
      <w:pPr>
        <w:widowControl/>
        <w:numPr>
          <w:ilvl w:val="0"/>
          <w:numId w:val="5"/>
        </w:numPr>
        <w:suppressAutoHyphens w:val="0"/>
        <w:autoSpaceDE/>
      </w:pPr>
      <w:r>
        <w:t xml:space="preserve">Type your work, print it to a </w:t>
      </w:r>
      <w:r w:rsidR="00E80B82" w:rsidRPr="00E80B82">
        <w:rPr>
          <w:b/>
          <w:bCs/>
        </w:rPr>
        <w:t>single</w:t>
      </w:r>
      <w:r w:rsidR="00E80B82">
        <w:t xml:space="preserve"> PDF, and upload it to Blackboard before the due date and time. It is strongly suggested that you</w:t>
      </w:r>
      <w:r>
        <w:t xml:space="preserve"> use the given document.</w:t>
      </w:r>
    </w:p>
    <w:p w14:paraId="3DD5242B" w14:textId="1E87FF76" w:rsidR="005767CF" w:rsidRDefault="005767CF" w:rsidP="005767CF">
      <w:pPr>
        <w:widowControl/>
        <w:numPr>
          <w:ilvl w:val="0"/>
          <w:numId w:val="5"/>
        </w:numPr>
        <w:suppressAutoHyphens w:val="0"/>
        <w:autoSpaceDE/>
      </w:pPr>
      <w:r>
        <w:t xml:space="preserve">Show all of your work. </w:t>
      </w:r>
      <w:r w:rsidR="00E80B82">
        <w:t>Correct answers alone may not carry full credit without proper justification and details of steps</w:t>
      </w:r>
      <w:r>
        <w:t>.</w:t>
      </w:r>
    </w:p>
    <w:p w14:paraId="34D94995" w14:textId="77777777" w:rsidR="005767CF" w:rsidRDefault="005767CF" w:rsidP="005767CF">
      <w:pPr>
        <w:widowControl/>
        <w:numPr>
          <w:ilvl w:val="0"/>
          <w:numId w:val="5"/>
        </w:numPr>
        <w:suppressAutoHyphens w:val="0"/>
        <w:autoSpaceDE/>
      </w:pPr>
      <w:r>
        <w:t>-2 points if you do not insert your name and ID at the top of the document.</w:t>
      </w:r>
    </w:p>
    <w:p w14:paraId="0EE8A94E" w14:textId="3D0FBB35" w:rsidR="005767CF" w:rsidRDefault="005767CF" w:rsidP="00B5485B">
      <w:pPr>
        <w:widowControl/>
        <w:numPr>
          <w:ilvl w:val="0"/>
          <w:numId w:val="5"/>
        </w:numPr>
        <w:suppressAutoHyphens w:val="0"/>
        <w:autoSpaceDE/>
      </w:pPr>
      <w:r>
        <w:t>-5 points if it is not typed.</w:t>
      </w:r>
      <w:r w:rsidR="00B5485B">
        <w:t xml:space="preserve"> </w:t>
      </w:r>
      <w:r w:rsidR="00E80B82">
        <w:t xml:space="preserve">For this homework, you may scan it with something like the </w:t>
      </w:r>
      <w:proofErr w:type="spellStart"/>
      <w:r w:rsidR="00E80B82">
        <w:t>CamScanner</w:t>
      </w:r>
      <w:proofErr w:type="spellEnd"/>
      <w:r w:rsidR="00E80B82">
        <w:t xml:space="preserve"> app,</w:t>
      </w:r>
      <w:r w:rsidR="00B5485B">
        <w:t xml:space="preserve"> but just make sure it is a legible PDF.</w:t>
      </w:r>
    </w:p>
    <w:p w14:paraId="0EB3D674" w14:textId="77777777" w:rsidR="005767CF" w:rsidRDefault="005767CF" w:rsidP="005767CF">
      <w:pPr>
        <w:widowControl/>
        <w:numPr>
          <w:ilvl w:val="0"/>
          <w:numId w:val="5"/>
        </w:numPr>
        <w:suppressAutoHyphens w:val="0"/>
        <w:autoSpaceDE/>
      </w:pPr>
      <w:r>
        <w:t>-5 points if it is not a PDF file.</w:t>
      </w:r>
    </w:p>
    <w:p w14:paraId="265640C4" w14:textId="77777777" w:rsidR="005767CF" w:rsidRDefault="005767CF" w:rsidP="005767CF">
      <w:pPr>
        <w:widowControl/>
        <w:numPr>
          <w:ilvl w:val="0"/>
          <w:numId w:val="5"/>
        </w:numPr>
        <w:suppressAutoHyphens w:val="0"/>
        <w:autoSpaceDE/>
      </w:pPr>
      <w:r>
        <w:t xml:space="preserve">-5 points if it is not a single PDF file. Submit one PDF file. Do not submit zip files containing one or more files. </w:t>
      </w:r>
    </w:p>
    <w:p w14:paraId="4FCE03DE" w14:textId="6114C364" w:rsidR="005767CF" w:rsidRDefault="005767CF" w:rsidP="005767CF">
      <w:pPr>
        <w:widowControl/>
        <w:numPr>
          <w:ilvl w:val="0"/>
          <w:numId w:val="5"/>
        </w:numPr>
        <w:suppressAutoHyphens w:val="0"/>
        <w:autoSpaceDE/>
      </w:pPr>
      <w:r>
        <w:t xml:space="preserve">-5 points if you present the worked problems out of order. In other words, please </w:t>
      </w:r>
      <w:r w:rsidR="00E80B82">
        <w:t>show</w:t>
      </w:r>
      <w:r>
        <w:t xml:space="preserve"> the problems in the order assigned, 1, 2, 3, …</w:t>
      </w:r>
    </w:p>
    <w:p w14:paraId="22BC718C" w14:textId="77777777" w:rsidR="00736504" w:rsidRDefault="00736504" w:rsidP="00D10C36"/>
    <w:p w14:paraId="6D9A86BE" w14:textId="77777777" w:rsidR="0038179C" w:rsidRDefault="0038179C" w:rsidP="0038179C"/>
    <w:p w14:paraId="6E12CA72" w14:textId="6C3C5EE9" w:rsidR="00736504" w:rsidRDefault="0038179C" w:rsidP="00542113">
      <w:pPr>
        <w:pStyle w:val="ListParagraph"/>
        <w:numPr>
          <w:ilvl w:val="0"/>
          <w:numId w:val="6"/>
        </w:numPr>
      </w:pPr>
      <w:r>
        <w:t xml:space="preserve">(5 pts.) </w:t>
      </w:r>
      <w:r w:rsidR="00C7104C">
        <w:t xml:space="preserve">What are used to </w:t>
      </w:r>
      <w:r w:rsidR="00C7104C" w:rsidRPr="00402E01">
        <w:t>create shopping carts</w:t>
      </w:r>
      <w:r w:rsidR="00C7104C">
        <w:t xml:space="preserve"> ove</w:t>
      </w:r>
      <w:r w:rsidR="00BD1B66">
        <w:t xml:space="preserve">r the stateless HTTP protocol? </w:t>
      </w:r>
      <w:r w:rsidR="00C7104C">
        <w:t>Explain t</w:t>
      </w:r>
      <w:r>
        <w:t>he required steps.</w:t>
      </w:r>
    </w:p>
    <w:p w14:paraId="74B559A1" w14:textId="6072F176" w:rsidR="00542113" w:rsidRPr="00542113" w:rsidRDefault="00542113" w:rsidP="00542113">
      <w:pPr>
        <w:ind w:left="720"/>
        <w:rPr>
          <w:color w:val="FF0000"/>
        </w:rPr>
      </w:pPr>
      <w:r>
        <w:rPr>
          <w:color w:val="FF0000"/>
        </w:rPr>
        <w:t xml:space="preserve">Cookies are used to create shopping carts. When client-Host makes a request for a site, the server checks for a cookie (stored on the </w:t>
      </w:r>
      <w:proofErr w:type="gramStart"/>
      <w:r>
        <w:rPr>
          <w:color w:val="FF0000"/>
        </w:rPr>
        <w:t>users</w:t>
      </w:r>
      <w:proofErr w:type="gramEnd"/>
      <w:r>
        <w:rPr>
          <w:color w:val="FF0000"/>
        </w:rPr>
        <w:t xml:space="preserve"> machine) containing a unique session ID. If it does not </w:t>
      </w:r>
      <w:proofErr w:type="gramStart"/>
      <w:r>
        <w:rPr>
          <w:color w:val="FF0000"/>
        </w:rPr>
        <w:t>exist</w:t>
      </w:r>
      <w:proofErr w:type="gramEnd"/>
      <w:r>
        <w:rPr>
          <w:color w:val="FF0000"/>
        </w:rPr>
        <w:t xml:space="preserve"> then a new session is created. Then the server creates a new shopping cart for the user, tied to the session ID. When the user adds a new item to their shopping cart the browser checks the cookie file, extracts the session ID, and stores the item in the cookie file under the session ID. </w:t>
      </w:r>
    </w:p>
    <w:p w14:paraId="68E3EB51" w14:textId="77777777" w:rsidR="0038179C" w:rsidRDefault="0038179C" w:rsidP="0038179C"/>
    <w:p w14:paraId="6924D2D8" w14:textId="4E1A757D" w:rsidR="00736504" w:rsidRDefault="0038179C" w:rsidP="00542113">
      <w:pPr>
        <w:pStyle w:val="ListParagraph"/>
        <w:numPr>
          <w:ilvl w:val="0"/>
          <w:numId w:val="6"/>
        </w:numPr>
      </w:pPr>
      <w:r>
        <w:t xml:space="preserve">(4 pts.) </w:t>
      </w:r>
      <w:r w:rsidR="00C7104C">
        <w:t>Compare and contrast the POP3 and</w:t>
      </w:r>
      <w:r>
        <w:t xml:space="preserve"> IMAP email protocols.</w:t>
      </w:r>
    </w:p>
    <w:p w14:paraId="62F78E49" w14:textId="625E37D7" w:rsidR="00542113" w:rsidRPr="00542113" w:rsidRDefault="00542113" w:rsidP="00542113">
      <w:pPr>
        <w:pStyle w:val="ListParagraph"/>
        <w:rPr>
          <w:color w:val="FF0000"/>
        </w:rPr>
      </w:pPr>
      <w:r>
        <w:rPr>
          <w:color w:val="FF0000"/>
        </w:rPr>
        <w:t xml:space="preserve">Both protocols are identified as “mail access” protocols. </w:t>
      </w:r>
      <w:r w:rsidR="009C453B">
        <w:rPr>
          <w:color w:val="FF0000"/>
        </w:rPr>
        <w:t xml:space="preserve">POP3 takes the local storage approach by downloading all emails from the server to the client, then typically deleting them on the server. This makes the Emails accessible online. Compared to IMAP which allows the user to manage emails on the server, meaning everything is stored on the server such as GMAIL. POP3 does not allow you to manage emails across multiple devices while IMAP does. </w:t>
      </w:r>
    </w:p>
    <w:p w14:paraId="64CF40EB" w14:textId="77777777" w:rsidR="0038179C" w:rsidRDefault="0038179C" w:rsidP="0038179C"/>
    <w:p w14:paraId="534235B3" w14:textId="6BB98EF8" w:rsidR="00736504" w:rsidRDefault="009170EB" w:rsidP="0038179C">
      <w:r>
        <w:t>3</w:t>
      </w:r>
      <w:r w:rsidR="0038179C">
        <w:t>. (</w:t>
      </w:r>
      <w:r w:rsidR="008D390C">
        <w:t>4</w:t>
      </w:r>
      <w:r w:rsidR="0038179C">
        <w:t xml:space="preserve"> pts.) </w:t>
      </w:r>
      <w:r w:rsidR="00C7104C">
        <w:t xml:space="preserve">List and describe differences between iterative and </w:t>
      </w:r>
      <w:r w:rsidR="0038179C">
        <w:t>recursive DNS queries.</w:t>
      </w:r>
    </w:p>
    <w:p w14:paraId="38F819BE" w14:textId="7C6C3107" w:rsidR="00A70558" w:rsidRPr="009C453B" w:rsidRDefault="009C453B" w:rsidP="0038179C">
      <w:pPr>
        <w:rPr>
          <w:color w:val="FF0000"/>
        </w:rPr>
      </w:pPr>
      <w:r>
        <w:tab/>
      </w:r>
      <w:r>
        <w:rPr>
          <w:color w:val="FF0000"/>
        </w:rPr>
        <w:t xml:space="preserve">In the iterative approach the DNS will respond to the client with the best information it has. If the server does not have the complete information, it provides a referral to another DNS server who might have the rest of the information. It is the duty of the Client to query the provided DNS server in sequence until all information is retrieved, </w:t>
      </w:r>
      <w:proofErr w:type="gramStart"/>
      <w:r>
        <w:rPr>
          <w:color w:val="FF0000"/>
        </w:rPr>
        <w:t>or  it</w:t>
      </w:r>
      <w:proofErr w:type="gramEnd"/>
      <w:r>
        <w:rPr>
          <w:color w:val="FF0000"/>
        </w:rPr>
        <w:t xml:space="preserve"> encounters an error. </w:t>
      </w:r>
    </w:p>
    <w:p w14:paraId="2E12FE5A" w14:textId="330899EC" w:rsidR="00736504" w:rsidRDefault="00A70558" w:rsidP="009C453B">
      <w:pPr>
        <w:pStyle w:val="ListParagraph"/>
        <w:numPr>
          <w:ilvl w:val="0"/>
          <w:numId w:val="6"/>
        </w:numPr>
      </w:pPr>
      <w:r>
        <w:t xml:space="preserve">(8 pts.) </w:t>
      </w:r>
      <w:r w:rsidR="00C7104C">
        <w:t>List and describe the four types of DNS resource recor</w:t>
      </w:r>
      <w:r>
        <w:t xml:space="preserve">ds discussed in </w:t>
      </w:r>
      <w:proofErr w:type="gramStart"/>
      <w:r>
        <w:t>class.</w:t>
      </w:r>
      <w:r w:rsidR="00C973E0">
        <w:t>.</w:t>
      </w:r>
      <w:proofErr w:type="gramEnd"/>
    </w:p>
    <w:p w14:paraId="36496C48" w14:textId="65EDABC9" w:rsidR="00C973E0" w:rsidRPr="00C973E0" w:rsidRDefault="00C973E0" w:rsidP="00C973E0">
      <w:pPr>
        <w:pStyle w:val="ListParagraph"/>
        <w:numPr>
          <w:ilvl w:val="0"/>
          <w:numId w:val="7"/>
        </w:numPr>
        <w:rPr>
          <w:color w:val="FF0000"/>
        </w:rPr>
      </w:pPr>
      <w:r w:rsidRPr="00C973E0">
        <w:rPr>
          <w:color w:val="FF0000"/>
        </w:rPr>
        <w:lastRenderedPageBreak/>
        <w:t>A Record: simply maps a name to a value or IP maps to a Hostname</w:t>
      </w:r>
    </w:p>
    <w:p w14:paraId="261DF285" w14:textId="72F6BC65" w:rsidR="00C973E0" w:rsidRPr="00C973E0" w:rsidRDefault="00C973E0" w:rsidP="00C973E0">
      <w:pPr>
        <w:pStyle w:val="ListParagraph"/>
        <w:numPr>
          <w:ilvl w:val="0"/>
          <w:numId w:val="7"/>
        </w:numPr>
        <w:rPr>
          <w:color w:val="FF0000"/>
        </w:rPr>
      </w:pPr>
      <w:r w:rsidRPr="00C973E0">
        <w:rPr>
          <w:color w:val="FF0000"/>
        </w:rPr>
        <w:t xml:space="preserve">CNAME: the name is </w:t>
      </w:r>
      <w:proofErr w:type="gramStart"/>
      <w:r w:rsidRPr="00C973E0">
        <w:rPr>
          <w:color w:val="FF0000"/>
        </w:rPr>
        <w:t>a</w:t>
      </w:r>
      <w:proofErr w:type="gramEnd"/>
      <w:r w:rsidRPr="00C973E0">
        <w:rPr>
          <w:color w:val="FF0000"/>
        </w:rPr>
        <w:t xml:space="preserve"> alias for the real name and value is the canonical name. </w:t>
      </w:r>
    </w:p>
    <w:p w14:paraId="4F3E984A" w14:textId="768C8D75" w:rsidR="00C973E0" w:rsidRPr="00C973E0" w:rsidRDefault="00C973E0" w:rsidP="00C973E0">
      <w:pPr>
        <w:pStyle w:val="ListParagraph"/>
        <w:numPr>
          <w:ilvl w:val="0"/>
          <w:numId w:val="7"/>
        </w:numPr>
        <w:rPr>
          <w:color w:val="FF0000"/>
        </w:rPr>
      </w:pPr>
      <w:r w:rsidRPr="00C973E0">
        <w:rPr>
          <w:color w:val="FF0000"/>
        </w:rPr>
        <w:t xml:space="preserve">NS: The name is the domain </w:t>
      </w:r>
      <w:proofErr w:type="gramStart"/>
      <w:r w:rsidRPr="00C973E0">
        <w:rPr>
          <w:color w:val="FF0000"/>
        </w:rPr>
        <w:t>name</w:t>
      </w:r>
      <w:proofErr w:type="gramEnd"/>
      <w:r w:rsidRPr="00C973E0">
        <w:rPr>
          <w:color w:val="FF0000"/>
        </w:rPr>
        <w:t xml:space="preserve"> and the value is the hostname of the authoritative DNS server which can obtain the IP addresses of hosts in the domain. It notifies the internet where the IP address of the domain is</w:t>
      </w:r>
    </w:p>
    <w:p w14:paraId="08FA0D78" w14:textId="057A9CD2" w:rsidR="00C973E0" w:rsidRPr="00C973E0" w:rsidRDefault="00C973E0" w:rsidP="00C973E0">
      <w:pPr>
        <w:pStyle w:val="ListParagraph"/>
        <w:numPr>
          <w:ilvl w:val="0"/>
          <w:numId w:val="7"/>
        </w:numPr>
        <w:rPr>
          <w:color w:val="FF0000"/>
        </w:rPr>
      </w:pPr>
      <w:r w:rsidRPr="00C973E0">
        <w:rPr>
          <w:color w:val="FF0000"/>
        </w:rPr>
        <w:t xml:space="preserve">MX: The value is the name of the mail </w:t>
      </w:r>
      <w:proofErr w:type="gramStart"/>
      <w:r w:rsidRPr="00C973E0">
        <w:rPr>
          <w:color w:val="FF0000"/>
        </w:rPr>
        <w:t>server</w:t>
      </w:r>
      <w:proofErr w:type="gramEnd"/>
      <w:r w:rsidRPr="00C973E0">
        <w:rPr>
          <w:color w:val="FF0000"/>
        </w:rPr>
        <w:t xml:space="preserve"> and the name is an alias hostname. </w:t>
      </w:r>
    </w:p>
    <w:p w14:paraId="258FE1AF" w14:textId="77777777" w:rsidR="009C453B" w:rsidRDefault="009C453B" w:rsidP="009C453B">
      <w:pPr>
        <w:ind w:left="360"/>
      </w:pPr>
    </w:p>
    <w:p w14:paraId="4760DC4C" w14:textId="77777777" w:rsidR="00A70558" w:rsidRDefault="00A70558" w:rsidP="00A70558"/>
    <w:p w14:paraId="3949ABD2" w14:textId="6D6DF580" w:rsidR="00162994" w:rsidRDefault="00162994" w:rsidP="00162994">
      <w:pPr>
        <w:widowControl/>
        <w:suppressAutoHyphens w:val="0"/>
        <w:autoSpaceDE/>
        <w:rPr>
          <w:lang w:eastAsia="zh-CN"/>
        </w:rPr>
      </w:pPr>
      <w:r>
        <w:rPr>
          <w:lang w:eastAsia="zh-CN"/>
        </w:rPr>
        <w:t>5. (6</w:t>
      </w:r>
      <w:r w:rsidR="003A397F">
        <w:rPr>
          <w:lang w:eastAsia="zh-CN"/>
        </w:rPr>
        <w:t xml:space="preserve"> </w:t>
      </w:r>
      <w:r>
        <w:rPr>
          <w:lang w:eastAsia="zh-CN"/>
        </w:rPr>
        <w:t xml:space="preserve">pts.) Suppose a client </w:t>
      </w:r>
      <w:r w:rsidR="00F8621A">
        <w:rPr>
          <w:lang w:eastAsia="zh-CN"/>
        </w:rPr>
        <w:t>sends</w:t>
      </w:r>
      <w:r>
        <w:rPr>
          <w:lang w:eastAsia="zh-CN"/>
        </w:rPr>
        <w:t xml:space="preserve"> an HTTP GET request message to a web server, csce.uark.edu. Suppose the client-to-server HTTP GET message is the following:</w:t>
      </w:r>
    </w:p>
    <w:p w14:paraId="5A51797B" w14:textId="77777777" w:rsidR="00162994" w:rsidRDefault="00162994" w:rsidP="00162994">
      <w:pPr>
        <w:widowControl/>
        <w:suppressAutoHyphens w:val="0"/>
        <w:autoSpaceDE/>
        <w:rPr>
          <w:lang w:eastAsia="zh-CN"/>
        </w:rPr>
      </w:pPr>
    </w:p>
    <w:p w14:paraId="02AE5248" w14:textId="77777777" w:rsidR="00162994" w:rsidRPr="00185BFE" w:rsidRDefault="00162994" w:rsidP="00162994">
      <w:pPr>
        <w:widowControl/>
        <w:suppressAutoHyphens w:val="0"/>
        <w:autoSpaceDE/>
        <w:rPr>
          <w:rFonts w:ascii="Courier New" w:hAnsi="Courier New" w:cs="Courier New"/>
          <w:sz w:val="22"/>
          <w:szCs w:val="22"/>
          <w:lang w:eastAsia="zh-CN"/>
        </w:rPr>
      </w:pPr>
      <w:r w:rsidRPr="00185BFE">
        <w:rPr>
          <w:rFonts w:ascii="Courier New" w:hAnsi="Courier New" w:cs="Courier New"/>
          <w:sz w:val="22"/>
          <w:szCs w:val="22"/>
          <w:lang w:eastAsia="zh-CN"/>
        </w:rPr>
        <w:t>GET /computer-networks/interactive/index.htm HTTP/1.1</w:t>
      </w:r>
    </w:p>
    <w:p w14:paraId="74974B86" w14:textId="77777777" w:rsidR="00162994" w:rsidRPr="00185BFE" w:rsidRDefault="00162994" w:rsidP="00162994">
      <w:pPr>
        <w:widowControl/>
        <w:suppressAutoHyphens w:val="0"/>
        <w:autoSpaceDE/>
        <w:rPr>
          <w:rFonts w:ascii="Courier New" w:hAnsi="Courier New" w:cs="Courier New"/>
          <w:sz w:val="22"/>
          <w:szCs w:val="22"/>
          <w:lang w:eastAsia="zh-CN"/>
        </w:rPr>
      </w:pPr>
      <w:r w:rsidRPr="00185BFE">
        <w:rPr>
          <w:rFonts w:ascii="Courier New" w:hAnsi="Courier New" w:cs="Courier New"/>
          <w:sz w:val="22"/>
          <w:szCs w:val="22"/>
          <w:lang w:eastAsia="zh-CN"/>
        </w:rPr>
        <w:t>Host: csce.uark.edu</w:t>
      </w:r>
    </w:p>
    <w:p w14:paraId="6B395CCC" w14:textId="77777777" w:rsidR="00162994" w:rsidRPr="00185BFE" w:rsidRDefault="00162994" w:rsidP="00162994">
      <w:pPr>
        <w:widowControl/>
        <w:suppressAutoHyphens w:val="0"/>
        <w:autoSpaceDE/>
        <w:rPr>
          <w:rFonts w:ascii="Courier New" w:hAnsi="Courier New" w:cs="Courier New"/>
          <w:sz w:val="22"/>
          <w:szCs w:val="22"/>
          <w:lang w:eastAsia="zh-CN"/>
        </w:rPr>
      </w:pPr>
      <w:r w:rsidRPr="00185BFE">
        <w:rPr>
          <w:rFonts w:ascii="Courier New" w:hAnsi="Courier New" w:cs="Courier New"/>
          <w:sz w:val="22"/>
          <w:szCs w:val="22"/>
          <w:lang w:eastAsia="zh-CN"/>
        </w:rPr>
        <w:t>Accept: text/plain, text/html, text/xml, image/jpeg, image/gif, audio/mpeg, audio/mp4, video/</w:t>
      </w:r>
      <w:proofErr w:type="spellStart"/>
      <w:r w:rsidRPr="00185BFE">
        <w:rPr>
          <w:rFonts w:ascii="Courier New" w:hAnsi="Courier New" w:cs="Courier New"/>
          <w:sz w:val="22"/>
          <w:szCs w:val="22"/>
          <w:lang w:eastAsia="zh-CN"/>
        </w:rPr>
        <w:t>wmv</w:t>
      </w:r>
      <w:proofErr w:type="spellEnd"/>
      <w:r w:rsidRPr="00185BFE">
        <w:rPr>
          <w:rFonts w:ascii="Courier New" w:hAnsi="Courier New" w:cs="Courier New"/>
          <w:sz w:val="22"/>
          <w:szCs w:val="22"/>
          <w:lang w:eastAsia="zh-CN"/>
        </w:rPr>
        <w:t>, video/mp4,</w:t>
      </w:r>
    </w:p>
    <w:p w14:paraId="12A9FE77" w14:textId="77777777" w:rsidR="00162994" w:rsidRPr="00185BFE" w:rsidRDefault="00162994" w:rsidP="00162994">
      <w:pPr>
        <w:widowControl/>
        <w:suppressAutoHyphens w:val="0"/>
        <w:autoSpaceDE/>
        <w:rPr>
          <w:rFonts w:ascii="Courier New" w:hAnsi="Courier New" w:cs="Courier New"/>
          <w:sz w:val="22"/>
          <w:szCs w:val="22"/>
          <w:lang w:eastAsia="zh-CN"/>
        </w:rPr>
      </w:pPr>
      <w:r w:rsidRPr="00185BFE">
        <w:rPr>
          <w:rFonts w:ascii="Courier New" w:hAnsi="Courier New" w:cs="Courier New"/>
          <w:sz w:val="22"/>
          <w:szCs w:val="22"/>
          <w:lang w:eastAsia="zh-CN"/>
        </w:rPr>
        <w:t xml:space="preserve">Accept-Language: </w:t>
      </w:r>
      <w:proofErr w:type="spellStart"/>
      <w:r w:rsidRPr="00185BFE">
        <w:rPr>
          <w:rFonts w:ascii="Courier New" w:hAnsi="Courier New" w:cs="Courier New"/>
          <w:sz w:val="22"/>
          <w:szCs w:val="22"/>
          <w:lang w:eastAsia="zh-CN"/>
        </w:rPr>
        <w:t>en</w:t>
      </w:r>
      <w:proofErr w:type="spellEnd"/>
      <w:r w:rsidRPr="00185BFE">
        <w:rPr>
          <w:rFonts w:ascii="Courier New" w:hAnsi="Courier New" w:cs="Courier New"/>
          <w:sz w:val="22"/>
          <w:szCs w:val="22"/>
          <w:lang w:eastAsia="zh-CN"/>
        </w:rPr>
        <w:t xml:space="preserve">-us, </w:t>
      </w:r>
      <w:proofErr w:type="spellStart"/>
      <w:r w:rsidRPr="00185BFE">
        <w:rPr>
          <w:rFonts w:ascii="Courier New" w:hAnsi="Courier New" w:cs="Courier New"/>
          <w:sz w:val="22"/>
          <w:szCs w:val="22"/>
          <w:lang w:eastAsia="zh-CN"/>
        </w:rPr>
        <w:t>en-</w:t>
      </w:r>
      <w:proofErr w:type="gramStart"/>
      <w:r w:rsidRPr="00185BFE">
        <w:rPr>
          <w:rFonts w:ascii="Courier New" w:hAnsi="Courier New" w:cs="Courier New"/>
          <w:sz w:val="22"/>
          <w:szCs w:val="22"/>
          <w:lang w:eastAsia="zh-CN"/>
        </w:rPr>
        <w:t>gb;q</w:t>
      </w:r>
      <w:proofErr w:type="spellEnd"/>
      <w:proofErr w:type="gramEnd"/>
      <w:r w:rsidRPr="00185BFE">
        <w:rPr>
          <w:rFonts w:ascii="Courier New" w:hAnsi="Courier New" w:cs="Courier New"/>
          <w:sz w:val="22"/>
          <w:szCs w:val="22"/>
          <w:lang w:eastAsia="zh-CN"/>
        </w:rPr>
        <w:t xml:space="preserve">=0.1, </w:t>
      </w:r>
      <w:proofErr w:type="spellStart"/>
      <w:r w:rsidRPr="00185BFE">
        <w:rPr>
          <w:rFonts w:ascii="Courier New" w:hAnsi="Courier New" w:cs="Courier New"/>
          <w:sz w:val="22"/>
          <w:szCs w:val="22"/>
          <w:lang w:eastAsia="zh-CN"/>
        </w:rPr>
        <w:t>en;q</w:t>
      </w:r>
      <w:proofErr w:type="spellEnd"/>
      <w:r w:rsidRPr="00185BFE">
        <w:rPr>
          <w:rFonts w:ascii="Courier New" w:hAnsi="Courier New" w:cs="Courier New"/>
          <w:sz w:val="22"/>
          <w:szCs w:val="22"/>
          <w:lang w:eastAsia="zh-CN"/>
        </w:rPr>
        <w:t xml:space="preserve">=0.7, </w:t>
      </w:r>
      <w:proofErr w:type="spellStart"/>
      <w:r w:rsidRPr="00185BFE">
        <w:rPr>
          <w:rFonts w:ascii="Courier New" w:hAnsi="Courier New" w:cs="Courier New"/>
          <w:sz w:val="22"/>
          <w:szCs w:val="22"/>
          <w:lang w:eastAsia="zh-CN"/>
        </w:rPr>
        <w:t>fr</w:t>
      </w:r>
      <w:proofErr w:type="spellEnd"/>
      <w:r w:rsidRPr="00185BFE">
        <w:rPr>
          <w:rFonts w:ascii="Courier New" w:hAnsi="Courier New" w:cs="Courier New"/>
          <w:sz w:val="22"/>
          <w:szCs w:val="22"/>
          <w:lang w:eastAsia="zh-CN"/>
        </w:rPr>
        <w:t xml:space="preserve">, </w:t>
      </w:r>
      <w:proofErr w:type="spellStart"/>
      <w:r w:rsidRPr="00185BFE">
        <w:rPr>
          <w:rFonts w:ascii="Courier New" w:hAnsi="Courier New" w:cs="Courier New"/>
          <w:sz w:val="22"/>
          <w:szCs w:val="22"/>
          <w:lang w:eastAsia="zh-CN"/>
        </w:rPr>
        <w:t>fr-ch</w:t>
      </w:r>
      <w:proofErr w:type="spellEnd"/>
      <w:r w:rsidRPr="00185BFE">
        <w:rPr>
          <w:rFonts w:ascii="Courier New" w:hAnsi="Courier New" w:cs="Courier New"/>
          <w:sz w:val="22"/>
          <w:szCs w:val="22"/>
          <w:lang w:eastAsia="zh-CN"/>
        </w:rPr>
        <w:t>, da, de, fi</w:t>
      </w:r>
    </w:p>
    <w:p w14:paraId="1E93D48E" w14:textId="77777777" w:rsidR="00162994" w:rsidRPr="00185BFE" w:rsidRDefault="00162994" w:rsidP="00162994">
      <w:pPr>
        <w:widowControl/>
        <w:suppressAutoHyphens w:val="0"/>
        <w:autoSpaceDE/>
        <w:rPr>
          <w:rFonts w:ascii="Courier New" w:hAnsi="Courier New" w:cs="Courier New"/>
          <w:sz w:val="22"/>
          <w:szCs w:val="22"/>
          <w:lang w:eastAsia="zh-CN"/>
        </w:rPr>
      </w:pPr>
      <w:r w:rsidRPr="00185BFE">
        <w:rPr>
          <w:rFonts w:ascii="Courier New" w:hAnsi="Courier New" w:cs="Courier New"/>
          <w:sz w:val="22"/>
          <w:szCs w:val="22"/>
          <w:lang w:eastAsia="zh-CN"/>
        </w:rPr>
        <w:t>If-Modified-Since: Wed, 09 Sep 2020 16:06:01 -0700</w:t>
      </w:r>
    </w:p>
    <w:p w14:paraId="284DFD57" w14:textId="77777777" w:rsidR="00162994" w:rsidRPr="00185BFE" w:rsidRDefault="00162994" w:rsidP="00162994">
      <w:pPr>
        <w:widowControl/>
        <w:suppressAutoHyphens w:val="0"/>
        <w:autoSpaceDE/>
        <w:rPr>
          <w:rFonts w:ascii="Courier New" w:hAnsi="Courier New" w:cs="Courier New"/>
          <w:sz w:val="22"/>
          <w:szCs w:val="22"/>
          <w:lang w:eastAsia="zh-CN"/>
        </w:rPr>
      </w:pPr>
      <w:r w:rsidRPr="00185BFE">
        <w:rPr>
          <w:rFonts w:ascii="Courier New" w:hAnsi="Courier New" w:cs="Courier New"/>
          <w:sz w:val="22"/>
          <w:szCs w:val="22"/>
          <w:lang w:eastAsia="zh-CN"/>
        </w:rPr>
        <w:t xml:space="preserve">User Agent: Mozilla/5.0 (Windows NT 6.1; WOW64) </w:t>
      </w:r>
      <w:proofErr w:type="spellStart"/>
      <w:r w:rsidRPr="00185BFE">
        <w:rPr>
          <w:rFonts w:ascii="Courier New" w:hAnsi="Courier New" w:cs="Courier New"/>
          <w:sz w:val="22"/>
          <w:szCs w:val="22"/>
          <w:lang w:eastAsia="zh-CN"/>
        </w:rPr>
        <w:t>AppleWebKit</w:t>
      </w:r>
      <w:proofErr w:type="spellEnd"/>
      <w:r w:rsidRPr="00185BFE">
        <w:rPr>
          <w:rFonts w:ascii="Courier New" w:hAnsi="Courier New" w:cs="Courier New"/>
          <w:sz w:val="22"/>
          <w:szCs w:val="22"/>
          <w:lang w:eastAsia="zh-CN"/>
        </w:rPr>
        <w:t>/535.11 (KHTML, like Gecko) Chrome/17.0.963.56 Safari/535.11</w:t>
      </w:r>
    </w:p>
    <w:p w14:paraId="52FCBD75" w14:textId="77777777" w:rsidR="00162994" w:rsidRDefault="00162994" w:rsidP="00162994">
      <w:pPr>
        <w:widowControl/>
        <w:suppressAutoHyphens w:val="0"/>
        <w:autoSpaceDE/>
        <w:rPr>
          <w:lang w:eastAsia="zh-CN"/>
        </w:rPr>
      </w:pPr>
    </w:p>
    <w:p w14:paraId="1FC36B13" w14:textId="77777777" w:rsidR="003A397F" w:rsidRDefault="003A397F">
      <w:pPr>
        <w:widowControl/>
        <w:suppressAutoHyphens w:val="0"/>
        <w:autoSpaceDE/>
        <w:rPr>
          <w:lang w:eastAsia="zh-CN"/>
        </w:rPr>
      </w:pPr>
      <w:r>
        <w:rPr>
          <w:lang w:eastAsia="zh-CN"/>
        </w:rPr>
        <w:br w:type="page"/>
      </w:r>
    </w:p>
    <w:p w14:paraId="44FD1CF3" w14:textId="2E702836" w:rsidR="00162994" w:rsidRDefault="00162994" w:rsidP="00162994">
      <w:pPr>
        <w:widowControl/>
        <w:suppressAutoHyphens w:val="0"/>
        <w:autoSpaceDE/>
        <w:rPr>
          <w:lang w:eastAsia="zh-CN"/>
        </w:rPr>
      </w:pPr>
      <w:r>
        <w:rPr>
          <w:lang w:eastAsia="zh-CN"/>
        </w:rPr>
        <w:lastRenderedPageBreak/>
        <w:t>1) (2 pts.)  What version of HTTP is the client using?</w:t>
      </w:r>
    </w:p>
    <w:p w14:paraId="3D4C8240" w14:textId="712CEA62" w:rsidR="00162994" w:rsidRPr="003511F5" w:rsidRDefault="003511F5" w:rsidP="00162994">
      <w:pPr>
        <w:widowControl/>
        <w:suppressAutoHyphens w:val="0"/>
        <w:autoSpaceDE/>
        <w:rPr>
          <w:color w:val="FF0000"/>
          <w:lang w:eastAsia="zh-CN"/>
        </w:rPr>
      </w:pPr>
      <w:r>
        <w:rPr>
          <w:color w:val="FF0000"/>
          <w:lang w:eastAsia="zh-CN"/>
        </w:rPr>
        <w:t>HTTP version 1.1</w:t>
      </w:r>
    </w:p>
    <w:p w14:paraId="6090D3F8" w14:textId="77777777" w:rsidR="00162994" w:rsidRDefault="00162994" w:rsidP="00162994">
      <w:pPr>
        <w:widowControl/>
        <w:suppressAutoHyphens w:val="0"/>
        <w:autoSpaceDE/>
        <w:rPr>
          <w:lang w:eastAsia="zh-CN"/>
        </w:rPr>
      </w:pPr>
    </w:p>
    <w:p w14:paraId="2F20AD42" w14:textId="7523B311" w:rsidR="00162994" w:rsidRDefault="00162994" w:rsidP="00162994">
      <w:pPr>
        <w:widowControl/>
        <w:suppressAutoHyphens w:val="0"/>
        <w:autoSpaceDE/>
        <w:rPr>
          <w:lang w:eastAsia="zh-CN"/>
        </w:rPr>
      </w:pPr>
      <w:r>
        <w:rPr>
          <w:lang w:eastAsia="zh-CN"/>
        </w:rPr>
        <w:t xml:space="preserve">2) (2 pts.)  What </w:t>
      </w:r>
      <w:r w:rsidR="00F172CF">
        <w:rPr>
          <w:lang w:eastAsia="zh-CN"/>
        </w:rPr>
        <w:t>language would the client prefer least to get a response in</w:t>
      </w:r>
      <w:r>
        <w:rPr>
          <w:lang w:eastAsia="zh-CN"/>
        </w:rPr>
        <w:t>?  [You may have to search the Web to answer this.]</w:t>
      </w:r>
    </w:p>
    <w:p w14:paraId="13A3807D" w14:textId="243490B9" w:rsidR="00162994" w:rsidRPr="003511F5" w:rsidRDefault="003511F5" w:rsidP="00162994">
      <w:pPr>
        <w:widowControl/>
        <w:suppressAutoHyphens w:val="0"/>
        <w:autoSpaceDE/>
        <w:rPr>
          <w:color w:val="FF0000"/>
          <w:lang w:eastAsia="zh-CN"/>
        </w:rPr>
      </w:pPr>
      <w:r w:rsidRPr="003511F5">
        <w:rPr>
          <w:color w:val="FF0000"/>
          <w:lang w:eastAsia="zh-CN"/>
        </w:rPr>
        <w:t>British English (</w:t>
      </w:r>
      <w:proofErr w:type="spellStart"/>
      <w:r w:rsidRPr="003511F5">
        <w:rPr>
          <w:color w:val="FF0000"/>
          <w:lang w:eastAsia="zh-CN"/>
        </w:rPr>
        <w:t>en-gb</w:t>
      </w:r>
      <w:proofErr w:type="spellEnd"/>
      <w:r w:rsidRPr="003511F5">
        <w:rPr>
          <w:color w:val="FF0000"/>
          <w:lang w:eastAsia="zh-CN"/>
        </w:rPr>
        <w:t>)</w:t>
      </w:r>
    </w:p>
    <w:p w14:paraId="4496008E" w14:textId="77777777" w:rsidR="00162994" w:rsidRDefault="00162994" w:rsidP="00162994">
      <w:pPr>
        <w:widowControl/>
        <w:suppressAutoHyphens w:val="0"/>
        <w:autoSpaceDE/>
        <w:rPr>
          <w:lang w:eastAsia="zh-CN"/>
        </w:rPr>
      </w:pPr>
    </w:p>
    <w:p w14:paraId="49A01943" w14:textId="77777777" w:rsidR="00162994" w:rsidRDefault="00162994" w:rsidP="00162994">
      <w:pPr>
        <w:widowControl/>
        <w:suppressAutoHyphens w:val="0"/>
        <w:autoSpaceDE/>
        <w:rPr>
          <w:lang w:eastAsia="zh-CN"/>
        </w:rPr>
      </w:pPr>
      <w:r>
        <w:rPr>
          <w:lang w:eastAsia="zh-CN"/>
        </w:rPr>
        <w:t>3) (2 pts.)  Does the client have a cached copy of the object being requested? Please explain your answer.</w:t>
      </w:r>
    </w:p>
    <w:p w14:paraId="1DF5E95F" w14:textId="00145B86" w:rsidR="00162994" w:rsidRPr="003511F5" w:rsidRDefault="003511F5" w:rsidP="00162994">
      <w:pPr>
        <w:widowControl/>
        <w:suppressAutoHyphens w:val="0"/>
        <w:autoSpaceDE/>
        <w:rPr>
          <w:color w:val="FF0000"/>
          <w:lang w:eastAsia="zh-CN"/>
        </w:rPr>
      </w:pPr>
      <w:r>
        <w:rPr>
          <w:color w:val="FF0000"/>
          <w:lang w:eastAsia="zh-CN"/>
        </w:rPr>
        <w:t xml:space="preserve">Yes, the presence of the If-Modified-Since indicates that the client has a cached copy. Only if the copy is modified does the client want the server to send the resource. </w:t>
      </w:r>
    </w:p>
    <w:p w14:paraId="6034E10F" w14:textId="77777777" w:rsidR="00162994" w:rsidRDefault="00162994" w:rsidP="00162994">
      <w:pPr>
        <w:widowControl/>
        <w:suppressAutoHyphens w:val="0"/>
        <w:autoSpaceDE/>
        <w:rPr>
          <w:lang w:eastAsia="zh-CN"/>
        </w:rPr>
      </w:pPr>
    </w:p>
    <w:p w14:paraId="67AAEEDD" w14:textId="3E6FAE6B" w:rsidR="00162994" w:rsidRDefault="00162994" w:rsidP="00162994">
      <w:pPr>
        <w:widowControl/>
        <w:suppressAutoHyphens w:val="0"/>
        <w:autoSpaceDE/>
        <w:rPr>
          <w:lang w:eastAsia="zh-CN"/>
        </w:rPr>
      </w:pPr>
      <w:r>
        <w:rPr>
          <w:lang w:eastAsia="zh-CN"/>
        </w:rPr>
        <w:t xml:space="preserve">6. (5 pts.) Consider an HTTP 1.1 client and server. The RTT delay between the client and server is 2 seconds. Suppose </w:t>
      </w:r>
      <w:r w:rsidR="00FC2406">
        <w:rPr>
          <w:lang w:eastAsia="zh-CN"/>
        </w:rPr>
        <w:t>a server takes</w:t>
      </w:r>
      <w:r>
        <w:rPr>
          <w:lang w:eastAsia="zh-CN"/>
        </w:rPr>
        <w:t xml:space="preserve"> </w:t>
      </w:r>
      <w:r w:rsidR="00FC2406">
        <w:rPr>
          <w:lang w:eastAsia="zh-CN"/>
        </w:rPr>
        <w:t>3 seconds</w:t>
      </w:r>
      <w:r>
        <w:rPr>
          <w:lang w:eastAsia="zh-CN"/>
        </w:rPr>
        <w:t xml:space="preserve"> to transmit an object into its outgoing link, as shown below for the first of these 100 requests. </w:t>
      </w:r>
    </w:p>
    <w:p w14:paraId="239A7C23" w14:textId="77777777" w:rsidR="00162994" w:rsidRDefault="00162994" w:rsidP="00162994">
      <w:pPr>
        <w:widowControl/>
        <w:suppressAutoHyphens w:val="0"/>
        <w:autoSpaceDE/>
        <w:rPr>
          <w:lang w:eastAsia="zh-CN"/>
        </w:rPr>
      </w:pPr>
    </w:p>
    <w:p w14:paraId="78991B1C" w14:textId="77777777" w:rsidR="00162994" w:rsidRDefault="00162994" w:rsidP="00162994">
      <w:pPr>
        <w:widowControl/>
        <w:suppressAutoHyphens w:val="0"/>
        <w:autoSpaceDE/>
        <w:jc w:val="center"/>
      </w:pPr>
      <w:r>
        <w:fldChar w:fldCharType="begin"/>
      </w:r>
      <w:r>
        <w:instrText xml:space="preserve"> INCLUDEPICTURE "http://gaia.cs.umass.edu/kurose_ross/LMS/images/Chapter_2_HW_Exams/2.2.5.jpg" \* MERGEFORMATINET </w:instrText>
      </w:r>
      <w:r>
        <w:fldChar w:fldCharType="separate"/>
      </w:r>
      <w:r>
        <w:rPr>
          <w:noProof/>
        </w:rPr>
        <w:drawing>
          <wp:inline distT="0" distB="0" distL="0" distR="0" wp14:anchorId="3E2A2654" wp14:editId="3A055BED">
            <wp:extent cx="2773180" cy="247067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3178" cy="2515224"/>
                    </a:xfrm>
                    <a:prstGeom prst="rect">
                      <a:avLst/>
                    </a:prstGeom>
                    <a:noFill/>
                    <a:ln>
                      <a:noFill/>
                    </a:ln>
                  </pic:spPr>
                </pic:pic>
              </a:graphicData>
            </a:graphic>
          </wp:inline>
        </w:drawing>
      </w:r>
      <w:r>
        <w:fldChar w:fldCharType="end"/>
      </w:r>
    </w:p>
    <w:p w14:paraId="24B1FD8E" w14:textId="77777777" w:rsidR="00162994" w:rsidRDefault="00162994" w:rsidP="00162994">
      <w:pPr>
        <w:widowControl/>
        <w:suppressAutoHyphens w:val="0"/>
        <w:autoSpaceDE/>
        <w:rPr>
          <w:lang w:eastAsia="zh-CN"/>
        </w:rPr>
      </w:pPr>
    </w:p>
    <w:p w14:paraId="5B58F824" w14:textId="71F40220" w:rsidR="00162994" w:rsidRDefault="00162994" w:rsidP="00162994">
      <w:pPr>
        <w:widowControl/>
        <w:suppressAutoHyphens w:val="0"/>
        <w:autoSpaceDE/>
        <w:rPr>
          <w:lang w:eastAsia="zh-CN"/>
        </w:rPr>
      </w:pPr>
      <w:r>
        <w:rPr>
          <w:lang w:eastAsia="zh-CN"/>
        </w:rPr>
        <w:t xml:space="preserve">You can assume that any other HTTP message not containing an object sent by the client and server has a negligible (zero) transmission time. Suppose the client makes 100 requests, one after the other, waiting for a reply </w:t>
      </w:r>
      <w:r w:rsidR="006D05EB">
        <w:rPr>
          <w:lang w:eastAsia="zh-CN"/>
        </w:rPr>
        <w:t>(</w:t>
      </w:r>
      <w:r>
        <w:rPr>
          <w:lang w:eastAsia="zh-CN"/>
        </w:rPr>
        <w:t>to a request</w:t>
      </w:r>
      <w:r w:rsidR="006D05EB">
        <w:rPr>
          <w:lang w:eastAsia="zh-CN"/>
        </w:rPr>
        <w:t>)</w:t>
      </w:r>
      <w:r>
        <w:rPr>
          <w:lang w:eastAsia="zh-CN"/>
        </w:rPr>
        <w:t xml:space="preserve"> before sending the next request. Using HTTP 1.1, how much time elapses between the client transmitting the first request and the receipt of the last requested object?</w:t>
      </w:r>
    </w:p>
    <w:p w14:paraId="7F3468D2" w14:textId="77777777" w:rsidR="00162994" w:rsidRDefault="00162994" w:rsidP="00162994">
      <w:pPr>
        <w:widowControl/>
        <w:suppressAutoHyphens w:val="0"/>
        <w:autoSpaceDE/>
        <w:rPr>
          <w:lang w:eastAsia="zh-CN"/>
        </w:rPr>
      </w:pPr>
    </w:p>
    <w:p w14:paraId="419090D4" w14:textId="0D5B06CF" w:rsidR="003511F5" w:rsidRPr="003511F5" w:rsidRDefault="003511F5" w:rsidP="00162994">
      <w:pPr>
        <w:widowControl/>
        <w:suppressAutoHyphens w:val="0"/>
        <w:autoSpaceDE/>
        <w:rPr>
          <w:color w:val="FF0000"/>
          <w:lang w:eastAsia="zh-CN"/>
        </w:rPr>
      </w:pPr>
      <w:r w:rsidRPr="003511F5">
        <w:rPr>
          <w:color w:val="FF0000"/>
          <w:lang w:eastAsia="zh-CN"/>
        </w:rPr>
        <w:t>Total time of the first Request</w:t>
      </w:r>
    </w:p>
    <w:p w14:paraId="1F69C19A" w14:textId="53693851" w:rsidR="003511F5" w:rsidRPr="003511F5" w:rsidRDefault="003511F5" w:rsidP="00162994">
      <w:pPr>
        <w:widowControl/>
        <w:suppressAutoHyphens w:val="0"/>
        <w:autoSpaceDE/>
        <w:rPr>
          <w:color w:val="FF0000"/>
          <w:lang w:eastAsia="zh-CN"/>
        </w:rPr>
      </w:pPr>
      <w:r w:rsidRPr="003511F5">
        <w:rPr>
          <w:color w:val="FF0000"/>
          <w:lang w:eastAsia="zh-CN"/>
        </w:rPr>
        <w:t xml:space="preserve">RRT = 2 seconds </w:t>
      </w:r>
    </w:p>
    <w:p w14:paraId="1F9C21A0" w14:textId="16522485" w:rsidR="003511F5" w:rsidRPr="003511F5" w:rsidRDefault="003511F5" w:rsidP="00162994">
      <w:pPr>
        <w:widowControl/>
        <w:suppressAutoHyphens w:val="0"/>
        <w:autoSpaceDE/>
        <w:rPr>
          <w:color w:val="FF0000"/>
          <w:lang w:eastAsia="zh-CN"/>
        </w:rPr>
      </w:pPr>
      <w:r w:rsidRPr="003511F5">
        <w:rPr>
          <w:color w:val="FF0000"/>
          <w:lang w:eastAsia="zh-CN"/>
        </w:rPr>
        <w:t>Transmission time = 3 seconds</w:t>
      </w:r>
    </w:p>
    <w:p w14:paraId="565F8E83" w14:textId="1C6AD3EA" w:rsidR="003511F5" w:rsidRPr="003511F5" w:rsidRDefault="003511F5" w:rsidP="00162994">
      <w:pPr>
        <w:widowControl/>
        <w:suppressAutoHyphens w:val="0"/>
        <w:autoSpaceDE/>
        <w:rPr>
          <w:color w:val="FF0000"/>
          <w:lang w:eastAsia="zh-CN"/>
        </w:rPr>
      </w:pPr>
      <w:r w:rsidRPr="003511F5">
        <w:rPr>
          <w:color w:val="FF0000"/>
          <w:lang w:eastAsia="zh-CN"/>
        </w:rPr>
        <w:t xml:space="preserve">There are 2 RRT requests </w:t>
      </w:r>
    </w:p>
    <w:p w14:paraId="30E71B4D" w14:textId="7C1FACC1" w:rsidR="003511F5" w:rsidRPr="003511F5" w:rsidRDefault="003511F5" w:rsidP="00162994">
      <w:pPr>
        <w:widowControl/>
        <w:suppressAutoHyphens w:val="0"/>
        <w:autoSpaceDE/>
        <w:rPr>
          <w:color w:val="FF0000"/>
          <w:lang w:eastAsia="zh-CN"/>
        </w:rPr>
      </w:pPr>
      <w:r w:rsidRPr="003511F5">
        <w:rPr>
          <w:color w:val="FF0000"/>
          <w:lang w:eastAsia="zh-CN"/>
        </w:rPr>
        <w:t>Total Time First = 2 + 2 + 3 = 7 seconds</w:t>
      </w:r>
    </w:p>
    <w:p w14:paraId="2B61051B" w14:textId="77777777" w:rsidR="003511F5" w:rsidRPr="003511F5" w:rsidRDefault="003511F5" w:rsidP="00162994">
      <w:pPr>
        <w:widowControl/>
        <w:suppressAutoHyphens w:val="0"/>
        <w:autoSpaceDE/>
        <w:rPr>
          <w:color w:val="FF0000"/>
          <w:lang w:eastAsia="zh-CN"/>
        </w:rPr>
      </w:pPr>
    </w:p>
    <w:p w14:paraId="5CC8D41D" w14:textId="1CDA5E08" w:rsidR="003511F5" w:rsidRPr="003511F5" w:rsidRDefault="003511F5" w:rsidP="00162994">
      <w:pPr>
        <w:widowControl/>
        <w:suppressAutoHyphens w:val="0"/>
        <w:autoSpaceDE/>
        <w:rPr>
          <w:color w:val="FF0000"/>
          <w:lang w:eastAsia="zh-CN"/>
        </w:rPr>
      </w:pPr>
      <w:r w:rsidRPr="003511F5">
        <w:rPr>
          <w:color w:val="FF0000"/>
          <w:lang w:eastAsia="zh-CN"/>
        </w:rPr>
        <w:t xml:space="preserve">Total Time subsequent </w:t>
      </w:r>
    </w:p>
    <w:p w14:paraId="7F6545EF" w14:textId="11DE5641" w:rsidR="003511F5" w:rsidRPr="003511F5" w:rsidRDefault="003511F5" w:rsidP="00162994">
      <w:pPr>
        <w:widowControl/>
        <w:suppressAutoHyphens w:val="0"/>
        <w:autoSpaceDE/>
        <w:rPr>
          <w:color w:val="FF0000"/>
          <w:lang w:eastAsia="zh-CN"/>
        </w:rPr>
      </w:pPr>
      <w:r w:rsidRPr="003511F5">
        <w:rPr>
          <w:color w:val="FF0000"/>
          <w:lang w:eastAsia="zh-CN"/>
        </w:rPr>
        <w:t xml:space="preserve">One RRT request </w:t>
      </w:r>
    </w:p>
    <w:p w14:paraId="2009A024" w14:textId="63926957" w:rsidR="003511F5" w:rsidRPr="003511F5" w:rsidRDefault="003511F5" w:rsidP="00162994">
      <w:pPr>
        <w:widowControl/>
        <w:suppressAutoHyphens w:val="0"/>
        <w:autoSpaceDE/>
        <w:rPr>
          <w:color w:val="FF0000"/>
          <w:lang w:eastAsia="zh-CN"/>
        </w:rPr>
      </w:pPr>
      <w:r w:rsidRPr="003511F5">
        <w:rPr>
          <w:color w:val="FF0000"/>
          <w:lang w:eastAsia="zh-CN"/>
        </w:rPr>
        <w:t>Total Time for subsequent requests = 5 seconds</w:t>
      </w:r>
    </w:p>
    <w:p w14:paraId="5C7805B5" w14:textId="25367A4E" w:rsidR="003511F5" w:rsidRPr="003511F5" w:rsidRDefault="003511F5" w:rsidP="00162994">
      <w:pPr>
        <w:widowControl/>
        <w:suppressAutoHyphens w:val="0"/>
        <w:autoSpaceDE/>
        <w:rPr>
          <w:color w:val="FF0000"/>
          <w:lang w:eastAsia="zh-CN"/>
        </w:rPr>
      </w:pPr>
      <w:r w:rsidRPr="003511F5">
        <w:rPr>
          <w:color w:val="FF0000"/>
          <w:lang w:eastAsia="zh-CN"/>
        </w:rPr>
        <w:lastRenderedPageBreak/>
        <w:t xml:space="preserve">Total Time for all 100 requests </w:t>
      </w:r>
    </w:p>
    <w:p w14:paraId="07E51A7D" w14:textId="77777777" w:rsidR="003511F5" w:rsidRPr="003511F5" w:rsidRDefault="003511F5" w:rsidP="00162994">
      <w:pPr>
        <w:widowControl/>
        <w:suppressAutoHyphens w:val="0"/>
        <w:autoSpaceDE/>
        <w:rPr>
          <w:color w:val="FF0000"/>
          <w:lang w:eastAsia="zh-CN"/>
        </w:rPr>
      </w:pPr>
    </w:p>
    <w:p w14:paraId="5C465E8B" w14:textId="6848F34C" w:rsidR="003511F5" w:rsidRPr="003511F5" w:rsidRDefault="003511F5" w:rsidP="00162994">
      <w:pPr>
        <w:widowControl/>
        <w:suppressAutoHyphens w:val="0"/>
        <w:autoSpaceDE/>
        <w:rPr>
          <w:color w:val="FF0000"/>
          <w:lang w:eastAsia="zh-CN"/>
        </w:rPr>
      </w:pPr>
      <w:r w:rsidRPr="003511F5">
        <w:rPr>
          <w:color w:val="FF0000"/>
          <w:lang w:eastAsia="zh-CN"/>
        </w:rPr>
        <w:t>First request = 7 seconds</w:t>
      </w:r>
    </w:p>
    <w:p w14:paraId="1603FD50" w14:textId="69158629" w:rsidR="003511F5" w:rsidRPr="003511F5" w:rsidRDefault="003511F5" w:rsidP="00162994">
      <w:pPr>
        <w:widowControl/>
        <w:suppressAutoHyphens w:val="0"/>
        <w:autoSpaceDE/>
        <w:rPr>
          <w:color w:val="FF0000"/>
          <w:lang w:eastAsia="zh-CN"/>
        </w:rPr>
      </w:pPr>
      <w:r w:rsidRPr="003511F5">
        <w:rPr>
          <w:color w:val="FF0000"/>
          <w:lang w:eastAsia="zh-CN"/>
        </w:rPr>
        <w:t xml:space="preserve">Remaining 99 requests = 99 * 5 = 495 seconds </w:t>
      </w:r>
    </w:p>
    <w:p w14:paraId="36C39C22" w14:textId="54689565" w:rsidR="003511F5" w:rsidRPr="003511F5" w:rsidRDefault="003511F5" w:rsidP="00162994">
      <w:pPr>
        <w:widowControl/>
        <w:suppressAutoHyphens w:val="0"/>
        <w:autoSpaceDE/>
        <w:rPr>
          <w:b/>
          <w:bCs/>
          <w:color w:val="FF0000"/>
          <w:lang w:eastAsia="zh-CN"/>
        </w:rPr>
      </w:pPr>
      <w:r w:rsidRPr="003511F5">
        <w:rPr>
          <w:b/>
          <w:bCs/>
          <w:color w:val="FF0000"/>
          <w:lang w:eastAsia="zh-CN"/>
        </w:rPr>
        <w:t>Total Time for all 100 requests = 502 seconds</w:t>
      </w:r>
    </w:p>
    <w:p w14:paraId="383A2B6B" w14:textId="140FB2C3" w:rsidR="008D390C" w:rsidRDefault="008D390C" w:rsidP="00162994"/>
    <w:p w14:paraId="3664EFA5" w14:textId="77777777" w:rsidR="008D390C" w:rsidRDefault="008D390C" w:rsidP="008D390C">
      <w:pPr>
        <w:widowControl/>
        <w:suppressAutoHyphens w:val="0"/>
        <w:autoSpaceDE/>
      </w:pPr>
    </w:p>
    <w:sectPr w:rsidR="008D390C" w:rsidSect="00E775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00C9B" w14:textId="77777777" w:rsidR="003E6A4E" w:rsidRDefault="003E6A4E" w:rsidP="00D10C36">
      <w:r>
        <w:separator/>
      </w:r>
    </w:p>
  </w:endnote>
  <w:endnote w:type="continuationSeparator" w:id="0">
    <w:p w14:paraId="76523CD7" w14:textId="77777777" w:rsidR="003E6A4E" w:rsidRDefault="003E6A4E" w:rsidP="00D1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905B5" w14:textId="77777777" w:rsidR="00736504" w:rsidRDefault="00736504" w:rsidP="00D10C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530CD" w14:textId="77777777" w:rsidR="00736504" w:rsidRDefault="00736504" w:rsidP="00D10C3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3866E" w14:textId="77777777" w:rsidR="00736504" w:rsidRDefault="00736504" w:rsidP="00D10C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A258F" w14:textId="77777777" w:rsidR="003E6A4E" w:rsidRDefault="003E6A4E" w:rsidP="00D10C36">
      <w:r>
        <w:separator/>
      </w:r>
    </w:p>
  </w:footnote>
  <w:footnote w:type="continuationSeparator" w:id="0">
    <w:p w14:paraId="42F21DCD" w14:textId="77777777" w:rsidR="003E6A4E" w:rsidRDefault="003E6A4E" w:rsidP="00D10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9DD97" w14:textId="288239AD" w:rsidR="00736504" w:rsidRDefault="00C7104C">
    <w:pPr>
      <w:pStyle w:val="Header1"/>
      <w:jc w:val="right"/>
    </w:pPr>
    <w:r>
      <w:t xml:space="preserve">Page </w:t>
    </w:r>
    <w:r>
      <w:fldChar w:fldCharType="begin"/>
    </w:r>
    <w:r>
      <w:instrText xml:space="preserve"> PAGE </w:instrText>
    </w:r>
    <w:r>
      <w:fldChar w:fldCharType="separate"/>
    </w:r>
    <w:r w:rsidR="0038376E">
      <w:rPr>
        <w:noProof/>
      </w:rPr>
      <w:t>2</w:t>
    </w:r>
    <w:r>
      <w:fldChar w:fldCharType="end"/>
    </w:r>
    <w:r>
      <w:t xml:space="preserve"> of </w:t>
    </w:r>
    <w:fldSimple w:instr=" NUMPAGES ">
      <w:r w:rsidR="0038376E">
        <w:rPr>
          <w:noProof/>
        </w:rPr>
        <w:t>2</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394A" w14:textId="1B6DB3B4" w:rsidR="00736504" w:rsidRDefault="00C7104C">
    <w:pPr>
      <w:pStyle w:val="Header1"/>
      <w:jc w:val="right"/>
    </w:pPr>
    <w:r>
      <w:t xml:space="preserve">Page </w:t>
    </w:r>
    <w:r>
      <w:fldChar w:fldCharType="begin"/>
    </w:r>
    <w:r>
      <w:instrText xml:space="preserve"> PAGE </w:instrText>
    </w:r>
    <w:r>
      <w:fldChar w:fldCharType="separate"/>
    </w:r>
    <w:r w:rsidR="0038376E">
      <w:rPr>
        <w:noProof/>
      </w:rPr>
      <w:t>1</w:t>
    </w:r>
    <w:r>
      <w:fldChar w:fldCharType="end"/>
    </w:r>
    <w:r>
      <w:t xml:space="preserve"> of </w:t>
    </w:r>
    <w:fldSimple w:instr=" NUMPAGES ">
      <w:r w:rsidR="0038376E">
        <w:rPr>
          <w:noProof/>
        </w:rPr>
        <w:t>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C6063" w14:textId="77777777" w:rsidR="00736504" w:rsidRDefault="00736504" w:rsidP="00D10C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lvl w:ilvl="0">
      <w:start w:val="1"/>
      <w:numFmt w:val="decimal"/>
      <w:lvlText w:val=" %1."/>
      <w:lvlJc w:val="left"/>
      <w:pPr>
        <w:tabs>
          <w:tab w:val="num" w:pos="720"/>
        </w:tabs>
        <w:ind w:left="720" w:hanging="360"/>
      </w:pPr>
      <w:rPr>
        <w:rFonts w:ascii="Liberation Serif" w:eastAsia="Times New Roman" w:hAnsi="Liberation Serif" w:cs="Times New Roman"/>
        <w:sz w:val="20"/>
        <w:szCs w:val="20"/>
        <w:lang w:val="en-US"/>
      </w:rPr>
    </w:lvl>
    <w:lvl w:ilvl="1">
      <w:start w:val="1"/>
      <w:numFmt w:val="lowerLetter"/>
      <w:suff w:val="space"/>
      <w:lvlText w:val=" %2)"/>
      <w:lvlJc w:val="left"/>
      <w:pPr>
        <w:tabs>
          <w:tab w:val="num" w:pos="0"/>
        </w:tabs>
        <w:ind w:left="1080" w:hanging="360"/>
      </w:pPr>
      <w:rPr>
        <w:rFonts w:ascii="Liberation Serif" w:eastAsia="Times New Roman" w:hAnsi="Liberation Serif" w:cs="Times New Roman"/>
        <w:sz w:val="20"/>
        <w:szCs w:val="20"/>
        <w:lang w:val="en-US"/>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28A0C90"/>
    <w:multiLevelType w:val="hybridMultilevel"/>
    <w:tmpl w:val="636A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15805"/>
    <w:multiLevelType w:val="hybridMultilevel"/>
    <w:tmpl w:val="536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A51F3"/>
    <w:multiLevelType w:val="hybridMultilevel"/>
    <w:tmpl w:val="7CB46906"/>
    <w:lvl w:ilvl="0" w:tplc="13C27EF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0193822">
    <w:abstractNumId w:val="0"/>
  </w:num>
  <w:num w:numId="2" w16cid:durableId="1982346871">
    <w:abstractNumId w:val="1"/>
  </w:num>
  <w:num w:numId="3" w16cid:durableId="1929534019">
    <w:abstractNumId w:val="2"/>
  </w:num>
  <w:num w:numId="4" w16cid:durableId="1891728989">
    <w:abstractNumId w:val="3"/>
  </w:num>
  <w:num w:numId="5" w16cid:durableId="581455197">
    <w:abstractNumId w:val="4"/>
  </w:num>
  <w:num w:numId="6" w16cid:durableId="1595433490">
    <w:abstractNumId w:val="5"/>
  </w:num>
  <w:num w:numId="7" w16cid:durableId="142242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0DC"/>
    <w:rsid w:val="00042341"/>
    <w:rsid w:val="0006082A"/>
    <w:rsid w:val="00103BAB"/>
    <w:rsid w:val="00162994"/>
    <w:rsid w:val="00197038"/>
    <w:rsid w:val="002106B2"/>
    <w:rsid w:val="00327CE3"/>
    <w:rsid w:val="003511F5"/>
    <w:rsid w:val="0038179C"/>
    <w:rsid w:val="0038376E"/>
    <w:rsid w:val="003907DE"/>
    <w:rsid w:val="00391511"/>
    <w:rsid w:val="003A397F"/>
    <w:rsid w:val="003E6A4E"/>
    <w:rsid w:val="00402E01"/>
    <w:rsid w:val="004F5F05"/>
    <w:rsid w:val="00542113"/>
    <w:rsid w:val="00550A99"/>
    <w:rsid w:val="005767CF"/>
    <w:rsid w:val="00584BF5"/>
    <w:rsid w:val="00593599"/>
    <w:rsid w:val="00595AF5"/>
    <w:rsid w:val="00623304"/>
    <w:rsid w:val="006D05EB"/>
    <w:rsid w:val="006D6164"/>
    <w:rsid w:val="0070617D"/>
    <w:rsid w:val="00736504"/>
    <w:rsid w:val="0079625B"/>
    <w:rsid w:val="00822F5A"/>
    <w:rsid w:val="008444CE"/>
    <w:rsid w:val="008C6F14"/>
    <w:rsid w:val="008D390C"/>
    <w:rsid w:val="008E5E23"/>
    <w:rsid w:val="009155D4"/>
    <w:rsid w:val="009170EB"/>
    <w:rsid w:val="009C453B"/>
    <w:rsid w:val="009E50CC"/>
    <w:rsid w:val="00A70558"/>
    <w:rsid w:val="00B1041F"/>
    <w:rsid w:val="00B5485B"/>
    <w:rsid w:val="00BD1B66"/>
    <w:rsid w:val="00C7104C"/>
    <w:rsid w:val="00C973E0"/>
    <w:rsid w:val="00D10C36"/>
    <w:rsid w:val="00D720DC"/>
    <w:rsid w:val="00DD516C"/>
    <w:rsid w:val="00E140C3"/>
    <w:rsid w:val="00E77555"/>
    <w:rsid w:val="00E77E01"/>
    <w:rsid w:val="00E80B82"/>
    <w:rsid w:val="00E93ADB"/>
    <w:rsid w:val="00ED534E"/>
    <w:rsid w:val="00F172CF"/>
    <w:rsid w:val="00F8621A"/>
    <w:rsid w:val="00FC2406"/>
    <w:rsid w:val="00FE1D1E"/>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597CD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36"/>
    <w:pPr>
      <w:widowControl w:val="0"/>
      <w:suppressAutoHyphens/>
      <w:autoSpaceDE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31">
    <w:name w:val="RTF_Num 3 1"/>
  </w:style>
  <w:style w:type="character" w:customStyle="1" w:styleId="RTFNum41">
    <w:name w:val="RTF_Num 4 1"/>
  </w:style>
  <w:style w:type="character" w:customStyle="1" w:styleId="RTFNum51">
    <w:name w:val="RTF_Num 5 1"/>
  </w:style>
  <w:style w:type="character" w:customStyle="1" w:styleId="RTFNum61">
    <w:name w:val="RTF_Num 6 1"/>
  </w:style>
  <w:style w:type="character" w:customStyle="1" w:styleId="RTFNum71">
    <w:name w:val="RTF_Num 7 1"/>
  </w:style>
  <w:style w:type="character" w:customStyle="1" w:styleId="RTFNum81">
    <w:name w:val="RTF_Num 8 1"/>
  </w:style>
  <w:style w:type="character" w:customStyle="1" w:styleId="RTFNum91">
    <w:name w:val="RTF_Num 9 1"/>
  </w:style>
  <w:style w:type="character" w:customStyle="1" w:styleId="RTFNum101">
    <w:name w:val="RTF_Num 10 1"/>
  </w:style>
  <w:style w:type="character" w:customStyle="1" w:styleId="RTFNum111">
    <w:name w:val="RTF_Num 11 1"/>
  </w:style>
  <w:style w:type="character" w:customStyle="1" w:styleId="RTFNum121">
    <w:name w:val="RTF_Num 12 1"/>
  </w:style>
  <w:style w:type="character" w:customStyle="1" w:styleId="RTFNum122">
    <w:name w:val="RTF_Num 12 2"/>
  </w:style>
  <w:style w:type="character" w:customStyle="1" w:styleId="RTFNum123">
    <w:name w:val="RTF_Num 12 3"/>
  </w:style>
  <w:style w:type="character" w:customStyle="1" w:styleId="RTFNum124">
    <w:name w:val="RTF_Num 12 4"/>
  </w:style>
  <w:style w:type="character" w:customStyle="1" w:styleId="RTFNum125">
    <w:name w:val="RTF_Num 12 5"/>
  </w:style>
  <w:style w:type="character" w:customStyle="1" w:styleId="RTFNum126">
    <w:name w:val="RTF_Num 12 6"/>
  </w:style>
  <w:style w:type="character" w:customStyle="1" w:styleId="RTFNum127">
    <w:name w:val="RTF_Num 12 7"/>
  </w:style>
  <w:style w:type="character" w:customStyle="1" w:styleId="RTFNum128">
    <w:name w:val="RTF_Num 12 8"/>
  </w:style>
  <w:style w:type="character" w:customStyle="1" w:styleId="RTFNum129">
    <w:name w:val="RTF_Num 12 9"/>
  </w:style>
  <w:style w:type="character" w:customStyle="1" w:styleId="RTFNum131">
    <w:name w:val="RTF_Num 13 1"/>
  </w:style>
  <w:style w:type="character" w:customStyle="1" w:styleId="RTFNum132">
    <w:name w:val="RTF_Num 13 2"/>
  </w:style>
  <w:style w:type="character" w:customStyle="1" w:styleId="RTFNum133">
    <w:name w:val="RTF_Num 13 3"/>
  </w:style>
  <w:style w:type="character" w:customStyle="1" w:styleId="RTFNum134">
    <w:name w:val="RTF_Num 13 4"/>
  </w:style>
  <w:style w:type="character" w:customStyle="1" w:styleId="RTFNum135">
    <w:name w:val="RTF_Num 13 5"/>
  </w:style>
  <w:style w:type="character" w:customStyle="1" w:styleId="RTFNum136">
    <w:name w:val="RTF_Num 13 6"/>
  </w:style>
  <w:style w:type="character" w:customStyle="1" w:styleId="RTFNum137">
    <w:name w:val="RTF_Num 13 7"/>
  </w:style>
  <w:style w:type="character" w:customStyle="1" w:styleId="RTFNum138">
    <w:name w:val="RTF_Num 13 8"/>
  </w:style>
  <w:style w:type="character" w:customStyle="1" w:styleId="RTFNum139">
    <w:name w:val="RTF_Num 13 9"/>
  </w:style>
  <w:style w:type="character" w:customStyle="1" w:styleId="Heading1Char">
    <w:name w:val="Heading 1 Char"/>
    <w:basedOn w:val="DefaultParagraphFont"/>
  </w:style>
  <w:style w:type="character" w:customStyle="1" w:styleId="Heading2Char">
    <w:name w:val="Heading 2 Char"/>
    <w:basedOn w:val="DefaultParagraphFont"/>
  </w:style>
  <w:style w:type="character" w:customStyle="1" w:styleId="Heading3Char">
    <w:name w:val="Heading 3 Char"/>
    <w:basedOn w:val="DefaultParagraphFont"/>
  </w:style>
  <w:style w:type="character" w:customStyle="1" w:styleId="Heading4Char">
    <w:name w:val="Heading 4 Char"/>
    <w:basedOn w:val="DefaultParagraphFont"/>
  </w:style>
  <w:style w:type="character" w:customStyle="1" w:styleId="Heading5Char">
    <w:name w:val="Heading 5 Char"/>
    <w:basedOn w:val="DefaultParagraphFont"/>
  </w:style>
  <w:style w:type="character" w:customStyle="1" w:styleId="Heading6Char">
    <w:name w:val="Heading 6 Char"/>
    <w:basedOn w:val="DefaultParagraphFont"/>
  </w:style>
  <w:style w:type="character" w:customStyle="1" w:styleId="Heading7Char">
    <w:name w:val="Heading 7 Char"/>
    <w:basedOn w:val="DefaultParagraphFont"/>
  </w:style>
  <w:style w:type="character" w:customStyle="1" w:styleId="Heading8Char">
    <w:name w:val="Heading 8 Char"/>
    <w:basedOn w:val="DefaultParagraphFont"/>
  </w:style>
  <w:style w:type="character" w:customStyle="1" w:styleId="Heading9Char">
    <w:name w:val="Heading 9 Char"/>
    <w:basedOn w:val="DefaultParagraphFont"/>
  </w:style>
  <w:style w:type="character" w:customStyle="1" w:styleId="HeaderChar">
    <w:name w:val="Header Char"/>
    <w:basedOn w:val="DefaultParagraphFont"/>
    <w:rPr>
      <w:sz w:val="20"/>
      <w:szCs w:val="20"/>
    </w:rPr>
  </w:style>
  <w:style w:type="character" w:customStyle="1" w:styleId="FooterChar">
    <w:name w:val="Footer Char"/>
    <w:basedOn w:val="DefaultParagraphFont"/>
    <w:rPr>
      <w:sz w:val="20"/>
      <w:szCs w:val="20"/>
    </w:rPr>
  </w:style>
  <w:style w:type="character" w:customStyle="1" w:styleId="NumberingSymbols">
    <w:name w:val="Numbering Symbols"/>
  </w:style>
  <w:style w:type="character" w:customStyle="1" w:styleId="TitleChar">
    <w:name w:val="Title Char"/>
    <w:basedOn w:val="DefaultParagraphFont"/>
  </w:style>
  <w:style w:type="character" w:customStyle="1" w:styleId="SubtitleChar">
    <w:name w:val="Subtitle Char"/>
    <w:basedOn w:val="DefaultParagraphFont"/>
  </w:style>
  <w:style w:type="character" w:customStyle="1" w:styleId="BodyTextChar">
    <w:name w:val="Body Text Char"/>
    <w:basedOn w:val="DefaultParagraphFont"/>
    <w:rPr>
      <w:sz w:val="20"/>
      <w:szCs w:val="20"/>
    </w:rPr>
  </w:style>
  <w:style w:type="character" w:customStyle="1" w:styleId="BodyText2Char">
    <w:name w:val="Body Text 2 Char"/>
    <w:basedOn w:val="DefaultParagraphFont"/>
    <w:rPr>
      <w:sz w:val="20"/>
      <w:szCs w:val="20"/>
    </w:rPr>
  </w:style>
  <w:style w:type="character" w:customStyle="1" w:styleId="BodyText3Char">
    <w:name w:val="Body Text 3 Char"/>
    <w:basedOn w:val="DefaultParagraphFont"/>
    <w:rPr>
      <w:sz w:val="16"/>
      <w:szCs w:val="16"/>
    </w:rPr>
  </w:style>
  <w:style w:type="character" w:customStyle="1" w:styleId="BodyTextFirstIndentChar">
    <w:name w:val="Body Text First Indent Char"/>
    <w:basedOn w:val="BodyTextChar"/>
    <w:rPr>
      <w:sz w:val="20"/>
      <w:szCs w:val="20"/>
    </w:rPr>
  </w:style>
  <w:style w:type="character" w:customStyle="1" w:styleId="BodyTextIndentChar">
    <w:name w:val="Body Text Indent Char"/>
    <w:basedOn w:val="DefaultParagraphFont"/>
    <w:rPr>
      <w:sz w:val="20"/>
      <w:szCs w:val="20"/>
    </w:rPr>
  </w:style>
  <w:style w:type="character" w:customStyle="1" w:styleId="BodyTextFirstIndent2Char">
    <w:name w:val="Body Text First Indent 2 Char"/>
    <w:basedOn w:val="BodyTextIndentChar"/>
    <w:rPr>
      <w:sz w:val="20"/>
      <w:szCs w:val="20"/>
    </w:rPr>
  </w:style>
  <w:style w:type="character" w:customStyle="1" w:styleId="BodyTextIndent2Char">
    <w:name w:val="Body Text Indent 2 Char"/>
    <w:basedOn w:val="DefaultParagraphFont"/>
    <w:rPr>
      <w:sz w:val="20"/>
      <w:szCs w:val="20"/>
    </w:rPr>
  </w:style>
  <w:style w:type="character" w:customStyle="1" w:styleId="BodyTextIndent3Char">
    <w:name w:val="Body Text Indent 3 Char"/>
    <w:basedOn w:val="DefaultParagraphFont"/>
    <w:rPr>
      <w:sz w:val="16"/>
      <w:szCs w:val="16"/>
    </w:rPr>
  </w:style>
  <w:style w:type="character" w:customStyle="1" w:styleId="ClosingChar">
    <w:name w:val="Closing Char"/>
    <w:basedOn w:val="DefaultParagraphFont"/>
    <w:rPr>
      <w:sz w:val="20"/>
      <w:szCs w:val="20"/>
    </w:rPr>
  </w:style>
  <w:style w:type="character" w:customStyle="1" w:styleId="CommentTextChar">
    <w:name w:val="Comment Text Char"/>
    <w:basedOn w:val="DefaultParagraphFont"/>
    <w:rPr>
      <w:sz w:val="20"/>
      <w:szCs w:val="20"/>
    </w:rPr>
  </w:style>
  <w:style w:type="character" w:customStyle="1" w:styleId="DateChar">
    <w:name w:val="Date Char"/>
    <w:basedOn w:val="DefaultParagraphFont"/>
    <w:rPr>
      <w:sz w:val="20"/>
      <w:szCs w:val="20"/>
    </w:rPr>
  </w:style>
  <w:style w:type="character" w:customStyle="1" w:styleId="DocumentMapChar">
    <w:name w:val="Document Map Char"/>
    <w:basedOn w:val="DefaultParagraphFont"/>
  </w:style>
  <w:style w:type="character" w:customStyle="1" w:styleId="E-mailSignatureChar">
    <w:name w:val="E-mail Signature Char"/>
    <w:basedOn w:val="DefaultParagraphFont"/>
    <w:rPr>
      <w:sz w:val="20"/>
      <w:szCs w:val="20"/>
    </w:rPr>
  </w:style>
  <w:style w:type="character" w:customStyle="1" w:styleId="EndnoteTextChar">
    <w:name w:val="Endnote Text Char"/>
    <w:basedOn w:val="DefaultParagraphFont"/>
    <w:rPr>
      <w:sz w:val="20"/>
      <w:szCs w:val="20"/>
    </w:rPr>
  </w:style>
  <w:style w:type="character" w:customStyle="1" w:styleId="FootnoteTextChar">
    <w:name w:val="Footnote Text Char"/>
    <w:basedOn w:val="DefaultParagraphFont"/>
    <w:rPr>
      <w:sz w:val="20"/>
      <w:szCs w:val="20"/>
    </w:rPr>
  </w:style>
  <w:style w:type="character" w:customStyle="1" w:styleId="HTMLAddressChar">
    <w:name w:val="HTML Address Char"/>
    <w:basedOn w:val="DefaultParagraphFont"/>
  </w:style>
  <w:style w:type="character" w:customStyle="1" w:styleId="HTMLPreformattedChar">
    <w:name w:val="HTML Preformatted Char"/>
    <w:basedOn w:val="DefaultParagraphFont"/>
  </w:style>
  <w:style w:type="character" w:customStyle="1" w:styleId="MacroTextChar">
    <w:name w:val="Macro Text Char"/>
    <w:basedOn w:val="DefaultParagraphFont"/>
  </w:style>
  <w:style w:type="character" w:customStyle="1" w:styleId="MessageHeaderChar">
    <w:name w:val="Message Header Char"/>
    <w:basedOn w:val="DefaultParagraphFont"/>
  </w:style>
  <w:style w:type="character" w:customStyle="1" w:styleId="NoteHeadingChar">
    <w:name w:val="Note Heading Char"/>
    <w:basedOn w:val="DefaultParagraphFont"/>
    <w:rPr>
      <w:sz w:val="20"/>
      <w:szCs w:val="20"/>
    </w:rPr>
  </w:style>
  <w:style w:type="character" w:customStyle="1" w:styleId="PlainTextChar">
    <w:name w:val="Plain Text Char"/>
    <w:basedOn w:val="DefaultParagraphFont"/>
  </w:style>
  <w:style w:type="character" w:customStyle="1" w:styleId="SalutationChar">
    <w:name w:val="Salutation Char"/>
    <w:basedOn w:val="DefaultParagraphFont"/>
    <w:rPr>
      <w:sz w:val="20"/>
      <w:szCs w:val="20"/>
    </w:rPr>
  </w:style>
  <w:style w:type="character" w:customStyle="1" w:styleId="SignatureChar">
    <w:name w:val="Signature Char"/>
    <w:basedOn w:val="DefaultParagraphFont"/>
    <w:rPr>
      <w:sz w:val="20"/>
      <w:szCs w:val="20"/>
    </w:rPr>
  </w:style>
  <w:style w:type="character" w:customStyle="1" w:styleId="PageNumber1">
    <w:name w:val="Page Number1"/>
    <w:basedOn w:val="DefaultParagraphFont"/>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qFormat/>
    <w:pPr>
      <w:suppressLineNumbers/>
      <w:spacing w:before="120" w:after="120"/>
    </w:pPr>
  </w:style>
  <w:style w:type="paragraph" w:customStyle="1" w:styleId="Index">
    <w:name w:val="Index"/>
    <w:basedOn w:val="Normal"/>
  </w:style>
  <w:style w:type="paragraph" w:customStyle="1" w:styleId="Caption1">
    <w:name w:val="Caption1"/>
    <w:basedOn w:val="Normal"/>
    <w:pPr>
      <w:spacing w:before="120" w:after="120"/>
    </w:pPr>
  </w:style>
  <w:style w:type="paragraph" w:customStyle="1" w:styleId="Heading11">
    <w:name w:val="Heading 11"/>
    <w:basedOn w:val="Normal"/>
    <w:next w:val="Normal"/>
    <w:pPr>
      <w:keepNext/>
      <w:spacing w:before="240" w:after="60"/>
    </w:pPr>
  </w:style>
  <w:style w:type="paragraph" w:customStyle="1" w:styleId="Heading21">
    <w:name w:val="Heading 21"/>
    <w:basedOn w:val="Normal"/>
    <w:next w:val="Normal"/>
    <w:pPr>
      <w:keepNext/>
      <w:spacing w:before="240" w:after="60"/>
    </w:pPr>
  </w:style>
  <w:style w:type="paragraph" w:customStyle="1" w:styleId="Heading31">
    <w:name w:val="Heading 31"/>
    <w:basedOn w:val="Normal"/>
    <w:next w:val="Normal"/>
    <w:pPr>
      <w:keepNext/>
      <w:spacing w:before="240" w:after="60"/>
    </w:pPr>
  </w:style>
  <w:style w:type="paragraph" w:customStyle="1" w:styleId="Heading41">
    <w:name w:val="Heading 41"/>
    <w:basedOn w:val="Normal"/>
    <w:next w:val="Normal"/>
    <w:pPr>
      <w:keepNext/>
      <w:spacing w:before="240" w:after="60"/>
    </w:pPr>
  </w:style>
  <w:style w:type="paragraph" w:customStyle="1" w:styleId="Heading51">
    <w:name w:val="Heading 51"/>
    <w:basedOn w:val="Normal"/>
    <w:next w:val="Normal"/>
    <w:pPr>
      <w:spacing w:before="240" w:after="60"/>
    </w:pPr>
  </w:style>
  <w:style w:type="paragraph" w:customStyle="1" w:styleId="Heading61">
    <w:name w:val="Heading 61"/>
    <w:basedOn w:val="Normal"/>
    <w:next w:val="Normal"/>
    <w:pPr>
      <w:spacing w:before="240" w:after="60"/>
    </w:pPr>
  </w:style>
  <w:style w:type="paragraph" w:customStyle="1" w:styleId="Heading71">
    <w:name w:val="Heading 71"/>
    <w:basedOn w:val="Normal"/>
    <w:next w:val="Normal"/>
    <w:pPr>
      <w:spacing w:before="240" w:after="60"/>
    </w:pPr>
  </w:style>
  <w:style w:type="paragraph" w:customStyle="1" w:styleId="Heading81">
    <w:name w:val="Heading 81"/>
    <w:basedOn w:val="Normal"/>
    <w:next w:val="Normal"/>
    <w:pPr>
      <w:spacing w:before="240" w:after="60"/>
    </w:pPr>
  </w:style>
  <w:style w:type="paragraph" w:customStyle="1" w:styleId="Heading91">
    <w:name w:val="Heading 91"/>
    <w:basedOn w:val="Normal"/>
    <w:next w:val="Normal"/>
    <w:pPr>
      <w:spacing w:before="240" w:after="60"/>
    </w:pPr>
  </w:style>
  <w:style w:type="paragraph" w:customStyle="1" w:styleId="WW-Default">
    <w:name w:val="WW-Default"/>
    <w:pPr>
      <w:widowControl w:val="0"/>
      <w:suppressAutoHyphens/>
      <w:autoSpaceDE w:val="0"/>
    </w:pPr>
  </w:style>
  <w:style w:type="paragraph" w:customStyle="1" w:styleId="Header1">
    <w:name w:val="Header1"/>
    <w:basedOn w:val="WW-Default"/>
    <w:pPr>
      <w:tabs>
        <w:tab w:val="center" w:pos="4320"/>
        <w:tab w:val="right" w:pos="8640"/>
      </w:tabs>
    </w:pPr>
  </w:style>
  <w:style w:type="paragraph" w:customStyle="1" w:styleId="Footer1">
    <w:name w:val="Footer1"/>
    <w:basedOn w:val="WW-Default"/>
    <w:pPr>
      <w:tabs>
        <w:tab w:val="center" w:pos="4320"/>
        <w:tab w:val="right" w:pos="8640"/>
      </w:tabs>
    </w:pPr>
  </w:style>
  <w:style w:type="paragraph" w:styleId="Title">
    <w:name w:val="Title"/>
    <w:basedOn w:val="Normal"/>
    <w:next w:val="Subtitle"/>
    <w:qFormat/>
    <w:rsid w:val="00D10C36"/>
    <w:pPr>
      <w:autoSpaceDE/>
      <w:jc w:val="center"/>
    </w:pPr>
  </w:style>
  <w:style w:type="paragraph" w:styleId="Subtitle">
    <w:name w:val="Subtitle"/>
    <w:basedOn w:val="Normal"/>
    <w:next w:val="BodyText"/>
    <w:qFormat/>
    <w:pPr>
      <w:autoSpaceDE/>
      <w:jc w:val="center"/>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0"/>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2"/>
    <w:pPr>
      <w:spacing w:after="0" w:line="200" w:lineRule="atLeast"/>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customStyle="1" w:styleId="WW-caption">
    <w:name w:val="WW-caption"/>
    <w:basedOn w:val="Normal"/>
    <w:next w:val="Normal"/>
    <w:pPr>
      <w:spacing w:before="120" w:after="120"/>
    </w:pPr>
    <w:rPr>
      <w:b/>
      <w:bCs/>
    </w:rPr>
  </w:style>
  <w:style w:type="paragraph" w:styleId="Closing">
    <w:name w:val="Closing"/>
    <w:basedOn w:val="Normal"/>
    <w:pPr>
      <w:ind w:left="4320"/>
    </w:pPr>
  </w:style>
  <w:style w:type="paragraph" w:customStyle="1" w:styleId="CommentText1">
    <w:name w:val="Comment Text1"/>
    <w:basedOn w:val="Normal"/>
  </w:style>
  <w:style w:type="paragraph" w:styleId="Date">
    <w:name w:val="Date"/>
    <w:basedOn w:val="Normal"/>
    <w:next w:val="Normal"/>
  </w:style>
  <w:style w:type="paragraph" w:styleId="DocumentMap">
    <w:name w:val="Document Map"/>
    <w:basedOn w:val="Normal"/>
  </w:style>
  <w:style w:type="paragraph" w:styleId="E-mailSignature">
    <w:name w:val="E-mail Signature"/>
    <w:basedOn w:val="Normal"/>
  </w:style>
  <w:style w:type="paragraph" w:customStyle="1" w:styleId="EndnoteText1">
    <w:name w:val="Endnote Text1"/>
    <w:basedOn w:val="Normal"/>
  </w:style>
  <w:style w:type="paragraph" w:customStyle="1" w:styleId="EnvelopeAddress1">
    <w:name w:val="Envelope Address1"/>
    <w:basedOn w:val="Normal"/>
    <w:pPr>
      <w:ind w:left="2880"/>
    </w:pPr>
  </w:style>
  <w:style w:type="paragraph" w:customStyle="1" w:styleId="EnvelopeReturn1">
    <w:name w:val="Envelope Return1"/>
    <w:basedOn w:val="Normal"/>
  </w:style>
  <w:style w:type="paragraph" w:customStyle="1" w:styleId="FootnoteText1">
    <w:name w:val="Footnote Text1"/>
    <w:basedOn w:val="Normal"/>
  </w:style>
  <w:style w:type="paragraph" w:styleId="HTMLAddress">
    <w:name w:val="HTML Address"/>
    <w:basedOn w:val="Normal"/>
    <w:rPr>
      <w:i/>
      <w:iCs/>
    </w:rPr>
  </w:style>
  <w:style w:type="paragraph" w:styleId="HTMLPreformatted">
    <w:name w:val="HTML Preformatted"/>
    <w:basedOn w:val="Normal"/>
  </w:style>
  <w:style w:type="paragraph" w:customStyle="1" w:styleId="Index11">
    <w:name w:val="Index 11"/>
    <w:basedOn w:val="Normal"/>
    <w:next w:val="Normal"/>
    <w:pPr>
      <w:ind w:left="200" w:hanging="200"/>
    </w:pPr>
  </w:style>
  <w:style w:type="paragraph" w:customStyle="1" w:styleId="Index21">
    <w:name w:val="Index 21"/>
    <w:basedOn w:val="Normal"/>
    <w:next w:val="Normal"/>
    <w:pPr>
      <w:ind w:left="400" w:hanging="200"/>
    </w:pPr>
  </w:style>
  <w:style w:type="paragraph" w:customStyle="1" w:styleId="Index31">
    <w:name w:val="Index 31"/>
    <w:basedOn w:val="Normal"/>
    <w:next w:val="Normal"/>
    <w:pPr>
      <w:ind w:left="600" w:hanging="200"/>
    </w:pPr>
  </w:style>
  <w:style w:type="paragraph" w:customStyle="1" w:styleId="Index41">
    <w:name w:val="Index 41"/>
    <w:basedOn w:val="Normal"/>
    <w:next w:val="Normal"/>
    <w:pPr>
      <w:ind w:left="800" w:hanging="200"/>
    </w:pPr>
  </w:style>
  <w:style w:type="paragraph" w:customStyle="1" w:styleId="Index51">
    <w:name w:val="Index 51"/>
    <w:basedOn w:val="Normal"/>
    <w:next w:val="Normal"/>
    <w:pPr>
      <w:ind w:left="1000" w:hanging="200"/>
    </w:pPr>
  </w:style>
  <w:style w:type="paragraph" w:customStyle="1" w:styleId="Index61">
    <w:name w:val="Index 61"/>
    <w:basedOn w:val="Normal"/>
    <w:next w:val="Normal"/>
    <w:pPr>
      <w:ind w:left="1200" w:hanging="200"/>
    </w:pPr>
  </w:style>
  <w:style w:type="paragraph" w:customStyle="1" w:styleId="Index71">
    <w:name w:val="Index 71"/>
    <w:basedOn w:val="Normal"/>
    <w:next w:val="Normal"/>
    <w:pPr>
      <w:ind w:left="1400" w:hanging="200"/>
    </w:pPr>
  </w:style>
  <w:style w:type="paragraph" w:customStyle="1" w:styleId="Index81">
    <w:name w:val="Index 81"/>
    <w:basedOn w:val="Normal"/>
    <w:next w:val="Normal"/>
    <w:pPr>
      <w:ind w:left="1600" w:hanging="200"/>
    </w:pPr>
  </w:style>
  <w:style w:type="paragraph" w:customStyle="1" w:styleId="Index91">
    <w:name w:val="Index 91"/>
    <w:basedOn w:val="Normal"/>
    <w:next w:val="Normal"/>
    <w:pPr>
      <w:ind w:left="1800" w:hanging="200"/>
    </w:pPr>
  </w:style>
  <w:style w:type="paragraph" w:customStyle="1" w:styleId="IndexHeading1">
    <w:name w:val="Index Heading1"/>
    <w:basedOn w:val="Normal"/>
    <w:next w:val="Index11"/>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tabs>
        <w:tab w:val="left" w:pos="360"/>
      </w:tabs>
      <w:ind w:left="360" w:hanging="360"/>
    </w:pPr>
  </w:style>
  <w:style w:type="paragraph" w:styleId="ListBullet2">
    <w:name w:val="List Bullet 2"/>
    <w:basedOn w:val="Normal"/>
    <w:pPr>
      <w:tabs>
        <w:tab w:val="left" w:pos="720"/>
      </w:tabs>
      <w:ind w:left="720" w:hanging="360"/>
    </w:pPr>
  </w:style>
  <w:style w:type="paragraph" w:styleId="ListBullet3">
    <w:name w:val="List Bullet 3"/>
    <w:basedOn w:val="Normal"/>
    <w:pPr>
      <w:tabs>
        <w:tab w:val="left" w:pos="1080"/>
      </w:tabs>
      <w:ind w:left="1080" w:hanging="360"/>
    </w:pPr>
  </w:style>
  <w:style w:type="paragraph" w:styleId="ListBullet4">
    <w:name w:val="List Bullet 4"/>
    <w:basedOn w:val="Normal"/>
    <w:pPr>
      <w:tabs>
        <w:tab w:val="left" w:pos="1440"/>
      </w:tabs>
      <w:ind w:left="1440" w:hanging="360"/>
    </w:pPr>
  </w:style>
  <w:style w:type="paragraph" w:styleId="ListBullet5">
    <w:name w:val="List Bullet 5"/>
    <w:basedOn w:val="Normal"/>
    <w:pPr>
      <w:tabs>
        <w:tab w:val="left"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left" w:pos="360"/>
      </w:tabs>
      <w:ind w:left="360" w:hanging="360"/>
    </w:pPr>
  </w:style>
  <w:style w:type="paragraph" w:styleId="ListNumber2">
    <w:name w:val="List Number 2"/>
    <w:basedOn w:val="Normal"/>
    <w:pPr>
      <w:tabs>
        <w:tab w:val="left" w:pos="720"/>
      </w:tabs>
      <w:ind w:left="720" w:hanging="360"/>
    </w:pPr>
  </w:style>
  <w:style w:type="paragraph" w:styleId="ListNumber3">
    <w:name w:val="List Number 3"/>
    <w:basedOn w:val="Normal"/>
    <w:pPr>
      <w:tabs>
        <w:tab w:val="left" w:pos="1080"/>
      </w:tabs>
      <w:ind w:left="1080" w:hanging="360"/>
    </w:pPr>
  </w:style>
  <w:style w:type="paragraph" w:styleId="ListNumber4">
    <w:name w:val="List Number 4"/>
    <w:basedOn w:val="Normal"/>
    <w:pPr>
      <w:tabs>
        <w:tab w:val="left" w:pos="1440"/>
      </w:tabs>
      <w:ind w:left="1440" w:hanging="360"/>
    </w:pPr>
  </w:style>
  <w:style w:type="paragraph" w:styleId="ListNumber5">
    <w:name w:val="List Number 5"/>
    <w:basedOn w:val="Normal"/>
    <w:pPr>
      <w:tabs>
        <w:tab w:val="left" w:pos="1800"/>
      </w:tabs>
      <w:ind w:left="1800" w:hanging="360"/>
    </w:pPr>
  </w:style>
  <w:style w:type="paragraph" w:customStyle="1" w:styleId="MacroText1">
    <w:name w:val="Macro Text1"/>
    <w:pPr>
      <w:widowControl w:val="0"/>
      <w:tabs>
        <w:tab w:val="left" w:pos="480"/>
        <w:tab w:val="left" w:pos="960"/>
        <w:tab w:val="left" w:pos="1440"/>
        <w:tab w:val="left" w:pos="1920"/>
        <w:tab w:val="left" w:pos="2400"/>
        <w:tab w:val="left" w:pos="2880"/>
        <w:tab w:val="left" w:pos="3360"/>
        <w:tab w:val="left" w:pos="3840"/>
        <w:tab w:val="left" w:pos="4320"/>
      </w:tabs>
      <w:suppressAutoHyphens/>
      <w:autoSpaceDE w:val="0"/>
    </w:pPr>
  </w:style>
  <w:style w:type="paragraph" w:styleId="MessageHeader">
    <w:name w:val="Message Header"/>
    <w:basedOn w:val="Normal"/>
    <w:pPr>
      <w:pBdr>
        <w:top w:val="single" w:sz="1" w:space="1" w:color="000000"/>
        <w:left w:val="single" w:sz="1" w:space="1" w:color="000000"/>
        <w:bottom w:val="single" w:sz="1" w:space="1" w:color="000000"/>
        <w:right w:val="single" w:sz="1" w:space="1" w:color="000000"/>
      </w:pBdr>
      <w:ind w:left="1080" w:hanging="1080"/>
    </w:p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style>
  <w:style w:type="paragraph" w:styleId="Salutation">
    <w:name w:val="Salutation"/>
    <w:basedOn w:val="Normal"/>
    <w:next w:val="Normal"/>
  </w:style>
  <w:style w:type="paragraph" w:styleId="Signature">
    <w:name w:val="Signature"/>
    <w:basedOn w:val="Normal"/>
    <w:pPr>
      <w:ind w:left="4320"/>
    </w:pPr>
  </w:style>
  <w:style w:type="paragraph" w:customStyle="1" w:styleId="TableofAuthorities1">
    <w:name w:val="Table of Authorities1"/>
    <w:basedOn w:val="Normal"/>
    <w:next w:val="Normal"/>
    <w:pPr>
      <w:ind w:left="200" w:hanging="200"/>
    </w:pPr>
  </w:style>
  <w:style w:type="paragraph" w:customStyle="1" w:styleId="TableofFigures1">
    <w:name w:val="Table of Figures1"/>
    <w:basedOn w:val="Normal"/>
    <w:next w:val="Normal"/>
    <w:pPr>
      <w:ind w:left="400" w:hanging="400"/>
    </w:pPr>
  </w:style>
  <w:style w:type="paragraph" w:customStyle="1" w:styleId="TOAHeading1">
    <w:name w:val="TOA Heading1"/>
    <w:basedOn w:val="Normal"/>
    <w:next w:val="Normal"/>
    <w:pPr>
      <w:spacing w:before="120"/>
    </w:pPr>
  </w:style>
  <w:style w:type="paragraph" w:customStyle="1" w:styleId="TOC11">
    <w:name w:val="TOC 11"/>
    <w:basedOn w:val="Normal"/>
    <w:next w:val="Normal"/>
  </w:style>
  <w:style w:type="paragraph" w:customStyle="1" w:styleId="TOC21">
    <w:name w:val="TOC 21"/>
    <w:basedOn w:val="Normal"/>
    <w:next w:val="Normal"/>
    <w:pPr>
      <w:ind w:left="200"/>
    </w:pPr>
  </w:style>
  <w:style w:type="paragraph" w:customStyle="1" w:styleId="TOC31">
    <w:name w:val="TOC 31"/>
    <w:basedOn w:val="Normal"/>
    <w:next w:val="Normal"/>
    <w:pPr>
      <w:ind w:left="400"/>
    </w:pPr>
  </w:style>
  <w:style w:type="paragraph" w:customStyle="1" w:styleId="TOC41">
    <w:name w:val="TOC 41"/>
    <w:basedOn w:val="Normal"/>
    <w:next w:val="Normal"/>
    <w:pPr>
      <w:ind w:left="600"/>
    </w:pPr>
  </w:style>
  <w:style w:type="paragraph" w:customStyle="1" w:styleId="TOC51">
    <w:name w:val="TOC 51"/>
    <w:basedOn w:val="Normal"/>
    <w:next w:val="Normal"/>
    <w:pPr>
      <w:ind w:left="800"/>
    </w:pPr>
  </w:style>
  <w:style w:type="paragraph" w:customStyle="1" w:styleId="TOC61">
    <w:name w:val="TOC 61"/>
    <w:basedOn w:val="Normal"/>
    <w:next w:val="Normal"/>
    <w:pPr>
      <w:ind w:left="1000"/>
    </w:pPr>
  </w:style>
  <w:style w:type="paragraph" w:customStyle="1" w:styleId="TOC71">
    <w:name w:val="TOC 71"/>
    <w:basedOn w:val="Normal"/>
    <w:next w:val="Normal"/>
    <w:pPr>
      <w:ind w:left="1200"/>
    </w:pPr>
  </w:style>
  <w:style w:type="paragraph" w:customStyle="1" w:styleId="TOC81">
    <w:name w:val="TOC 81"/>
    <w:basedOn w:val="Normal"/>
    <w:next w:val="Normal"/>
    <w:pPr>
      <w:ind w:left="1400"/>
    </w:pPr>
  </w:style>
  <w:style w:type="paragraph" w:customStyle="1" w:styleId="TOC91">
    <w:name w:val="TOC 91"/>
    <w:basedOn w:val="Normal"/>
    <w:next w:val="Normal"/>
    <w:pPr>
      <w:ind w:left="1600"/>
    </w:pPr>
  </w:style>
  <w:style w:type="paragraph" w:customStyle="1" w:styleId="WW-header">
    <w:name w:val="WW-header"/>
    <w:basedOn w:val="Normal"/>
    <w:pPr>
      <w:tabs>
        <w:tab w:val="center" w:pos="4680"/>
        <w:tab w:val="right" w:pos="9360"/>
      </w:tabs>
    </w:pPr>
  </w:style>
  <w:style w:type="paragraph" w:styleId="Header">
    <w:name w:val="header"/>
    <w:basedOn w:val="Normal"/>
    <w:pPr>
      <w:suppressLineNumbers/>
      <w:tabs>
        <w:tab w:val="center" w:pos="4320"/>
        <w:tab w:val="right" w:pos="8640"/>
      </w:tabs>
    </w:pPr>
  </w:style>
  <w:style w:type="paragraph" w:customStyle="1" w:styleId="Framecontents">
    <w:name w:val="Frame contents"/>
    <w:basedOn w:val="BodyText"/>
  </w:style>
  <w:style w:type="paragraph" w:styleId="ListParagraph">
    <w:name w:val="List Paragraph"/>
    <w:basedOn w:val="Normal"/>
    <w:uiPriority w:val="34"/>
    <w:qFormat/>
    <w:rsid w:val="00D10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Computer Networks Module Homework #1</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Module Homework #1</dc:title>
  <dc:subject/>
  <dc:creator>Dale R. Thompson</dc:creator>
  <cp:keywords/>
  <cp:lastModifiedBy>Blake Williams</cp:lastModifiedBy>
  <cp:revision>35</cp:revision>
  <cp:lastPrinted>2024-09-28T01:16:00Z</cp:lastPrinted>
  <dcterms:created xsi:type="dcterms:W3CDTF">2017-09-24T22:06:00Z</dcterms:created>
  <dcterms:modified xsi:type="dcterms:W3CDTF">2024-09-28T01:21:00Z</dcterms:modified>
</cp:coreProperties>
</file>